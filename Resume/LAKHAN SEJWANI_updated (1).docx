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BEF" w:rsidRDefault="00CE5267">
      <w:pPr>
        <w:spacing w:line="580" w:lineRule="exact"/>
        <w:ind w:left="10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position w:val="1"/>
          <w:sz w:val="48"/>
          <w:szCs w:val="48"/>
          <w:u w:val="thick" w:color="000000"/>
        </w:rPr>
        <w:t>LAK</w:t>
      </w:r>
      <w:r>
        <w:rPr>
          <w:rFonts w:ascii="Calibri" w:eastAsia="Calibri" w:hAnsi="Calibri" w:cs="Calibri"/>
          <w:spacing w:val="1"/>
          <w:position w:val="1"/>
          <w:sz w:val="48"/>
          <w:szCs w:val="48"/>
          <w:u w:val="thick" w:color="000000"/>
        </w:rPr>
        <w:t>H</w:t>
      </w:r>
      <w:r>
        <w:rPr>
          <w:rFonts w:ascii="Calibri" w:eastAsia="Calibri" w:hAnsi="Calibri" w:cs="Calibri"/>
          <w:position w:val="1"/>
          <w:sz w:val="48"/>
          <w:szCs w:val="48"/>
          <w:u w:val="thick" w:color="000000"/>
        </w:rPr>
        <w:t>AN SEJWANI</w:t>
      </w:r>
      <w:r>
        <w:rPr>
          <w:rFonts w:ascii="Calibri" w:eastAsia="Calibri" w:hAnsi="Calibri" w:cs="Calibri"/>
          <w:position w:val="1"/>
          <w:sz w:val="48"/>
          <w:szCs w:val="48"/>
        </w:rPr>
        <w:t xml:space="preserve">                      </w:t>
      </w:r>
      <w:r>
        <w:rPr>
          <w:rFonts w:ascii="Calibri" w:eastAsia="Calibri" w:hAnsi="Calibri" w:cs="Calibri"/>
          <w:spacing w:val="108"/>
          <w:position w:val="1"/>
          <w:sz w:val="48"/>
          <w:szCs w:val="48"/>
        </w:rPr>
        <w:t xml:space="preserve"> </w:t>
      </w:r>
      <w:hyperlink r:id="rId5">
        <w:r>
          <w:rPr>
            <w:rFonts w:ascii="Calibri" w:eastAsia="Calibri" w:hAnsi="Calibri" w:cs="Calibri"/>
            <w:color w:val="0000FF"/>
            <w:position w:val="1"/>
            <w:sz w:val="28"/>
            <w:szCs w:val="28"/>
            <w:u w:val="thick" w:color="0000FF"/>
          </w:rPr>
          <w:t>sej</w:t>
        </w:r>
        <w:r>
          <w:rPr>
            <w:rFonts w:ascii="Calibri" w:eastAsia="Calibri" w:hAnsi="Calibri" w:cs="Calibri"/>
            <w:color w:val="0000FF"/>
            <w:spacing w:val="1"/>
            <w:position w:val="1"/>
            <w:sz w:val="28"/>
            <w:szCs w:val="28"/>
            <w:u w:val="thick" w:color="0000FF"/>
          </w:rPr>
          <w:t>w</w:t>
        </w:r>
        <w:r>
          <w:rPr>
            <w:rFonts w:ascii="Calibri" w:eastAsia="Calibri" w:hAnsi="Calibri" w:cs="Calibri"/>
            <w:color w:val="0000FF"/>
            <w:position w:val="1"/>
            <w:sz w:val="28"/>
            <w:szCs w:val="28"/>
            <w:u w:val="thick" w:color="0000FF"/>
          </w:rPr>
          <w:t>a</w:t>
        </w:r>
        <w:r>
          <w:rPr>
            <w:rFonts w:ascii="Calibri" w:eastAsia="Calibri" w:hAnsi="Calibri" w:cs="Calibri"/>
            <w:color w:val="0000FF"/>
            <w:spacing w:val="-1"/>
            <w:position w:val="1"/>
            <w:sz w:val="28"/>
            <w:szCs w:val="28"/>
            <w:u w:val="thick" w:color="0000FF"/>
          </w:rPr>
          <w:t>n</w:t>
        </w:r>
        <w:r>
          <w:rPr>
            <w:rFonts w:ascii="Calibri" w:eastAsia="Calibri" w:hAnsi="Calibri" w:cs="Calibri"/>
            <w:color w:val="0000FF"/>
            <w:position w:val="1"/>
            <w:sz w:val="28"/>
            <w:szCs w:val="28"/>
            <w:u w:val="thick" w:color="0000FF"/>
          </w:rPr>
          <w:t>i</w:t>
        </w:r>
        <w:r>
          <w:rPr>
            <w:rFonts w:ascii="Calibri" w:eastAsia="Calibri" w:hAnsi="Calibri" w:cs="Calibri"/>
            <w:color w:val="0000FF"/>
            <w:spacing w:val="1"/>
            <w:position w:val="1"/>
            <w:sz w:val="28"/>
            <w:szCs w:val="28"/>
            <w:u w:val="thick" w:color="0000FF"/>
          </w:rPr>
          <w:t>.</w:t>
        </w:r>
        <w:r>
          <w:rPr>
            <w:rFonts w:ascii="Calibri" w:eastAsia="Calibri" w:hAnsi="Calibri" w:cs="Calibri"/>
            <w:color w:val="0000FF"/>
            <w:position w:val="1"/>
            <w:sz w:val="28"/>
            <w:szCs w:val="28"/>
            <w:u w:val="thick" w:color="0000FF"/>
          </w:rPr>
          <w:t>l</w:t>
        </w:r>
        <w:r>
          <w:rPr>
            <w:rFonts w:ascii="Calibri" w:eastAsia="Calibri" w:hAnsi="Calibri" w:cs="Calibri"/>
            <w:color w:val="0000FF"/>
            <w:spacing w:val="-2"/>
            <w:position w:val="1"/>
            <w:sz w:val="28"/>
            <w:szCs w:val="28"/>
            <w:u w:val="thick" w:color="0000FF"/>
          </w:rPr>
          <w:t>a</w:t>
        </w:r>
        <w:r>
          <w:rPr>
            <w:rFonts w:ascii="Calibri" w:eastAsia="Calibri" w:hAnsi="Calibri" w:cs="Calibri"/>
            <w:color w:val="0000FF"/>
            <w:position w:val="1"/>
            <w:sz w:val="28"/>
            <w:szCs w:val="28"/>
            <w:u w:val="thick" w:color="0000FF"/>
          </w:rPr>
          <w:t>k</w:t>
        </w:r>
        <w:r>
          <w:rPr>
            <w:rFonts w:ascii="Calibri" w:eastAsia="Calibri" w:hAnsi="Calibri" w:cs="Calibri"/>
            <w:color w:val="0000FF"/>
            <w:spacing w:val="-2"/>
            <w:position w:val="1"/>
            <w:sz w:val="28"/>
            <w:szCs w:val="28"/>
            <w:u w:val="thick" w:color="0000FF"/>
          </w:rPr>
          <w:t>h</w:t>
        </w:r>
        <w:r>
          <w:rPr>
            <w:rFonts w:ascii="Calibri" w:eastAsia="Calibri" w:hAnsi="Calibri" w:cs="Calibri"/>
            <w:color w:val="0000FF"/>
            <w:position w:val="1"/>
            <w:sz w:val="28"/>
            <w:szCs w:val="28"/>
            <w:u w:val="thick" w:color="0000FF"/>
          </w:rPr>
          <w:t>a</w:t>
        </w:r>
        <w:r>
          <w:rPr>
            <w:rFonts w:ascii="Calibri" w:eastAsia="Calibri" w:hAnsi="Calibri" w:cs="Calibri"/>
            <w:color w:val="0000FF"/>
            <w:spacing w:val="-1"/>
            <w:position w:val="1"/>
            <w:sz w:val="28"/>
            <w:szCs w:val="28"/>
            <w:u w:val="thick" w:color="0000FF"/>
          </w:rPr>
          <w:t>n</w:t>
        </w:r>
        <w:r>
          <w:rPr>
            <w:rFonts w:ascii="Calibri" w:eastAsia="Calibri" w:hAnsi="Calibri" w:cs="Calibri"/>
            <w:color w:val="0000FF"/>
            <w:position w:val="1"/>
            <w:sz w:val="28"/>
            <w:szCs w:val="28"/>
            <w:u w:val="thick" w:color="0000FF"/>
          </w:rPr>
          <w:t>3</w:t>
        </w:r>
        <w:r>
          <w:rPr>
            <w:rFonts w:ascii="Calibri" w:eastAsia="Calibri" w:hAnsi="Calibri" w:cs="Calibri"/>
            <w:color w:val="0000FF"/>
            <w:spacing w:val="-1"/>
            <w:position w:val="1"/>
            <w:sz w:val="28"/>
            <w:szCs w:val="28"/>
            <w:u w:val="thick" w:color="0000FF"/>
          </w:rPr>
          <w:t>0</w:t>
        </w:r>
        <w:r>
          <w:rPr>
            <w:rFonts w:ascii="Calibri" w:eastAsia="Calibri" w:hAnsi="Calibri" w:cs="Calibri"/>
            <w:color w:val="0000FF"/>
            <w:position w:val="1"/>
            <w:sz w:val="28"/>
            <w:szCs w:val="28"/>
            <w:u w:val="thick" w:color="0000FF"/>
          </w:rPr>
          <w:t>0</w:t>
        </w:r>
        <w:r>
          <w:rPr>
            <w:rFonts w:ascii="Calibri" w:eastAsia="Calibri" w:hAnsi="Calibri" w:cs="Calibri"/>
            <w:color w:val="0000FF"/>
            <w:spacing w:val="-1"/>
            <w:position w:val="1"/>
            <w:sz w:val="28"/>
            <w:szCs w:val="28"/>
            <w:u w:val="thick" w:color="0000FF"/>
          </w:rPr>
          <w:t>1</w:t>
        </w:r>
        <w:r>
          <w:rPr>
            <w:rFonts w:ascii="Calibri" w:eastAsia="Calibri" w:hAnsi="Calibri" w:cs="Calibri"/>
            <w:color w:val="0000FF"/>
            <w:spacing w:val="1"/>
            <w:position w:val="1"/>
            <w:sz w:val="28"/>
            <w:szCs w:val="28"/>
            <w:u w:val="thick" w:color="0000FF"/>
          </w:rPr>
          <w:t>@</w:t>
        </w:r>
        <w:r>
          <w:rPr>
            <w:rFonts w:ascii="Calibri" w:eastAsia="Calibri" w:hAnsi="Calibri" w:cs="Calibri"/>
            <w:color w:val="0000FF"/>
            <w:position w:val="1"/>
            <w:sz w:val="28"/>
            <w:szCs w:val="28"/>
            <w:u w:val="thick" w:color="0000FF"/>
          </w:rPr>
          <w:t>g</w:t>
        </w:r>
        <w:r>
          <w:rPr>
            <w:rFonts w:ascii="Calibri" w:eastAsia="Calibri" w:hAnsi="Calibri" w:cs="Calibri"/>
            <w:color w:val="0000FF"/>
            <w:spacing w:val="-1"/>
            <w:position w:val="1"/>
            <w:sz w:val="28"/>
            <w:szCs w:val="28"/>
            <w:u w:val="thick" w:color="0000FF"/>
          </w:rPr>
          <w:t>m</w:t>
        </w:r>
        <w:r>
          <w:rPr>
            <w:rFonts w:ascii="Calibri" w:eastAsia="Calibri" w:hAnsi="Calibri" w:cs="Calibri"/>
            <w:color w:val="0000FF"/>
            <w:position w:val="1"/>
            <w:sz w:val="28"/>
            <w:szCs w:val="28"/>
            <w:u w:val="thick" w:color="0000FF"/>
          </w:rPr>
          <w:t>ail</w:t>
        </w:r>
        <w:r>
          <w:rPr>
            <w:rFonts w:ascii="Calibri" w:eastAsia="Calibri" w:hAnsi="Calibri" w:cs="Calibri"/>
            <w:color w:val="0000FF"/>
            <w:spacing w:val="2"/>
            <w:position w:val="1"/>
            <w:sz w:val="28"/>
            <w:szCs w:val="28"/>
            <w:u w:val="thick" w:color="0000FF"/>
          </w:rPr>
          <w:t>.</w:t>
        </w:r>
        <w:r>
          <w:rPr>
            <w:rFonts w:ascii="Calibri" w:eastAsia="Calibri" w:hAnsi="Calibri" w:cs="Calibri"/>
            <w:color w:val="0000FF"/>
            <w:spacing w:val="-1"/>
            <w:position w:val="1"/>
            <w:sz w:val="28"/>
            <w:szCs w:val="28"/>
            <w:u w:val="thick" w:color="0000FF"/>
          </w:rPr>
          <w:t>c</w:t>
        </w:r>
        <w:r>
          <w:rPr>
            <w:rFonts w:ascii="Calibri" w:eastAsia="Calibri" w:hAnsi="Calibri" w:cs="Calibri"/>
            <w:color w:val="0000FF"/>
            <w:spacing w:val="-2"/>
            <w:position w:val="1"/>
            <w:sz w:val="28"/>
            <w:szCs w:val="28"/>
            <w:u w:val="thick" w:color="0000FF"/>
          </w:rPr>
          <w:t>o</w:t>
        </w:r>
        <w:r>
          <w:rPr>
            <w:rFonts w:ascii="Calibri" w:eastAsia="Calibri" w:hAnsi="Calibri" w:cs="Calibri"/>
            <w:color w:val="0000FF"/>
            <w:position w:val="1"/>
            <w:sz w:val="28"/>
            <w:szCs w:val="28"/>
            <w:u w:val="thick" w:color="0000FF"/>
          </w:rPr>
          <w:t>m</w:t>
        </w:r>
      </w:hyperlink>
    </w:p>
    <w:p w:rsidR="006C3BEF" w:rsidRDefault="006C3BEF">
      <w:pPr>
        <w:spacing w:before="3" w:line="160" w:lineRule="exact"/>
        <w:rPr>
          <w:sz w:val="16"/>
          <w:szCs w:val="16"/>
        </w:rPr>
      </w:pPr>
    </w:p>
    <w:p w:rsidR="006C3BEF" w:rsidRDefault="00CE5267">
      <w:pPr>
        <w:ind w:left="108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B.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,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CSE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J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ay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Un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v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 xml:space="preserve">)                                                       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o.</w:t>
      </w:r>
      <w:proofErr w:type="gramEnd"/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+</w:t>
      </w:r>
      <w:r>
        <w:rPr>
          <w:rFonts w:ascii="Calibri" w:eastAsia="Calibri" w:hAnsi="Calibri" w:cs="Calibri"/>
          <w:sz w:val="24"/>
          <w:szCs w:val="24"/>
        </w:rPr>
        <w:t>9</w:t>
      </w:r>
      <w:r>
        <w:rPr>
          <w:rFonts w:ascii="Calibri" w:eastAsia="Calibri" w:hAnsi="Calibri" w:cs="Calibri"/>
          <w:spacing w:val="2"/>
          <w:sz w:val="24"/>
          <w:szCs w:val="24"/>
        </w:rPr>
        <w:t>1</w:t>
      </w:r>
      <w:r>
        <w:rPr>
          <w:rFonts w:ascii="Calibri" w:eastAsia="Calibri" w:hAnsi="Calibri" w:cs="Calibri"/>
          <w:spacing w:val="1"/>
          <w:sz w:val="24"/>
          <w:szCs w:val="24"/>
        </w:rPr>
        <w:t>-</w:t>
      </w:r>
      <w:r w:rsidR="001C76D4">
        <w:rPr>
          <w:rFonts w:ascii="Calibri" w:eastAsia="Calibri" w:hAnsi="Calibri" w:cs="Calibri"/>
          <w:spacing w:val="-2"/>
          <w:sz w:val="24"/>
          <w:szCs w:val="24"/>
        </w:rPr>
        <w:t>783</w:t>
      </w:r>
      <w:r>
        <w:rPr>
          <w:rFonts w:ascii="Calibri" w:eastAsia="Calibri" w:hAnsi="Calibri" w:cs="Calibri"/>
          <w:spacing w:val="-1"/>
          <w:sz w:val="24"/>
          <w:szCs w:val="24"/>
        </w:rPr>
        <w:t>-</w:t>
      </w:r>
      <w:r w:rsidR="001C76D4">
        <w:rPr>
          <w:rFonts w:ascii="Calibri" w:eastAsia="Calibri" w:hAnsi="Calibri" w:cs="Calibri"/>
          <w:spacing w:val="1"/>
          <w:sz w:val="24"/>
          <w:szCs w:val="24"/>
        </w:rPr>
        <w:t>802</w:t>
      </w:r>
      <w:r>
        <w:rPr>
          <w:rFonts w:ascii="Calibri" w:eastAsia="Calibri" w:hAnsi="Calibri" w:cs="Calibri"/>
          <w:spacing w:val="1"/>
          <w:sz w:val="24"/>
          <w:szCs w:val="24"/>
        </w:rPr>
        <w:t>-</w:t>
      </w:r>
      <w:r w:rsidR="001C76D4">
        <w:rPr>
          <w:rFonts w:ascii="Calibri" w:eastAsia="Calibri" w:hAnsi="Calibri" w:cs="Calibri"/>
          <w:sz w:val="24"/>
          <w:szCs w:val="24"/>
        </w:rPr>
        <w:t>1330</w:t>
      </w:r>
    </w:p>
    <w:p w:rsidR="006C3BEF" w:rsidRDefault="006C3BEF">
      <w:pPr>
        <w:spacing w:line="100" w:lineRule="exact"/>
        <w:rPr>
          <w:sz w:val="10"/>
          <w:szCs w:val="10"/>
        </w:rPr>
      </w:pPr>
    </w:p>
    <w:p w:rsidR="006C3BEF" w:rsidRDefault="006C3BEF">
      <w:pPr>
        <w:spacing w:line="200" w:lineRule="exact"/>
      </w:pPr>
    </w:p>
    <w:p w:rsidR="006C3BEF" w:rsidRDefault="006C3BEF">
      <w:pPr>
        <w:spacing w:line="200" w:lineRule="exact"/>
      </w:pPr>
    </w:p>
    <w:p w:rsidR="006C3BEF" w:rsidRDefault="00CE5267">
      <w:pPr>
        <w:ind w:left="108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  <w:u w:val="thick" w:color="000000"/>
        </w:rPr>
        <w:t>C</w:t>
      </w:r>
      <w:r>
        <w:rPr>
          <w:rFonts w:ascii="Calibri" w:eastAsia="Calibri" w:hAnsi="Calibri" w:cs="Calibri"/>
          <w:b/>
          <w:spacing w:val="-1"/>
          <w:sz w:val="36"/>
          <w:szCs w:val="36"/>
          <w:u w:val="thick" w:color="000000"/>
        </w:rPr>
        <w:t>a</w:t>
      </w:r>
      <w:r>
        <w:rPr>
          <w:rFonts w:ascii="Calibri" w:eastAsia="Calibri" w:hAnsi="Calibri" w:cs="Calibri"/>
          <w:b/>
          <w:sz w:val="36"/>
          <w:szCs w:val="36"/>
          <w:u w:val="thick" w:color="000000"/>
        </w:rPr>
        <w:t>re</w:t>
      </w:r>
      <w:r>
        <w:rPr>
          <w:rFonts w:ascii="Calibri" w:eastAsia="Calibri" w:hAnsi="Calibri" w:cs="Calibri"/>
          <w:b/>
          <w:spacing w:val="1"/>
          <w:sz w:val="36"/>
          <w:szCs w:val="36"/>
          <w:u w:val="thick" w:color="000000"/>
        </w:rPr>
        <w:t>e</w:t>
      </w:r>
      <w:r>
        <w:rPr>
          <w:rFonts w:ascii="Calibri" w:eastAsia="Calibri" w:hAnsi="Calibri" w:cs="Calibri"/>
          <w:b/>
          <w:sz w:val="36"/>
          <w:szCs w:val="36"/>
          <w:u w:val="thick" w:color="000000"/>
        </w:rPr>
        <w:t>r o</w:t>
      </w:r>
      <w:r>
        <w:rPr>
          <w:rFonts w:ascii="Calibri" w:eastAsia="Calibri" w:hAnsi="Calibri" w:cs="Calibri"/>
          <w:b/>
          <w:spacing w:val="1"/>
          <w:sz w:val="36"/>
          <w:szCs w:val="36"/>
          <w:u w:val="thick" w:color="000000"/>
        </w:rPr>
        <w:t>b</w:t>
      </w:r>
      <w:r>
        <w:rPr>
          <w:rFonts w:ascii="Calibri" w:eastAsia="Calibri" w:hAnsi="Calibri" w:cs="Calibri"/>
          <w:b/>
          <w:sz w:val="36"/>
          <w:szCs w:val="36"/>
          <w:u w:val="thick" w:color="000000"/>
        </w:rPr>
        <w:t>je</w:t>
      </w:r>
      <w:r>
        <w:rPr>
          <w:rFonts w:ascii="Calibri" w:eastAsia="Calibri" w:hAnsi="Calibri" w:cs="Calibri"/>
          <w:b/>
          <w:spacing w:val="1"/>
          <w:sz w:val="36"/>
          <w:szCs w:val="36"/>
          <w:u w:val="thick" w:color="000000"/>
        </w:rPr>
        <w:t>c</w:t>
      </w:r>
      <w:r>
        <w:rPr>
          <w:rFonts w:ascii="Calibri" w:eastAsia="Calibri" w:hAnsi="Calibri" w:cs="Calibri"/>
          <w:b/>
          <w:sz w:val="36"/>
          <w:szCs w:val="36"/>
          <w:u w:val="thick" w:color="000000"/>
        </w:rPr>
        <w:t>ti</w:t>
      </w:r>
      <w:r>
        <w:rPr>
          <w:rFonts w:ascii="Calibri" w:eastAsia="Calibri" w:hAnsi="Calibri" w:cs="Calibri"/>
          <w:b/>
          <w:spacing w:val="-2"/>
          <w:sz w:val="36"/>
          <w:szCs w:val="36"/>
          <w:u w:val="thick" w:color="000000"/>
        </w:rPr>
        <w:t>v</w:t>
      </w:r>
      <w:r>
        <w:rPr>
          <w:rFonts w:ascii="Calibri" w:eastAsia="Calibri" w:hAnsi="Calibri" w:cs="Calibri"/>
          <w:b/>
          <w:sz w:val="36"/>
          <w:szCs w:val="36"/>
          <w:u w:val="thick" w:color="000000"/>
        </w:rPr>
        <w:t>e:</w:t>
      </w:r>
    </w:p>
    <w:p w:rsidR="006C3BEF" w:rsidRDefault="006C3BEF">
      <w:pPr>
        <w:spacing w:before="7" w:line="140" w:lineRule="exact"/>
        <w:rPr>
          <w:sz w:val="15"/>
          <w:szCs w:val="15"/>
        </w:rPr>
      </w:pPr>
    </w:p>
    <w:p w:rsidR="006C3BEF" w:rsidRDefault="00CE5267">
      <w:pPr>
        <w:spacing w:line="340" w:lineRule="exact"/>
        <w:ind w:left="108" w:right="662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Lo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ki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for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op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ity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to start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c</w:t>
      </w:r>
      <w:r>
        <w:rPr>
          <w:rFonts w:ascii="Calibri" w:eastAsia="Calibri" w:hAnsi="Calibri" w:cs="Calibri"/>
          <w:sz w:val="28"/>
          <w:szCs w:val="28"/>
        </w:rPr>
        <w:t>areer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sz w:val="28"/>
          <w:szCs w:val="28"/>
        </w:rPr>
        <w:t>a</w:t>
      </w:r>
      <w:proofErr w:type="gramEnd"/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vi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on</w:t>
      </w:r>
      <w:r>
        <w:rPr>
          <w:rFonts w:ascii="Calibri" w:eastAsia="Calibri" w:hAnsi="Calibri" w:cs="Calibri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pacing w:val="2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 xml:space="preserve">les 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 xml:space="preserve">e to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ev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p 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yself 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all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w 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to learn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ontri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pacing w:val="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te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d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its a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sco</w:t>
      </w:r>
      <w:r>
        <w:rPr>
          <w:rFonts w:ascii="Calibri" w:eastAsia="Calibri" w:hAnsi="Calibri" w:cs="Calibri"/>
          <w:spacing w:val="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 a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va</w:t>
      </w:r>
      <w:r>
        <w:rPr>
          <w:rFonts w:ascii="Calibri" w:eastAsia="Calibri" w:hAnsi="Calibri" w:cs="Calibri"/>
          <w:spacing w:val="-1"/>
          <w:sz w:val="28"/>
          <w:szCs w:val="28"/>
        </w:rPr>
        <w:t>nc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t.</w:t>
      </w:r>
    </w:p>
    <w:p w:rsidR="006C3BEF" w:rsidRDefault="006C3BEF">
      <w:pPr>
        <w:spacing w:line="200" w:lineRule="exact"/>
      </w:pPr>
    </w:p>
    <w:p w:rsidR="006C3BEF" w:rsidRDefault="006C3BEF">
      <w:pPr>
        <w:spacing w:before="14" w:line="220" w:lineRule="exact"/>
        <w:rPr>
          <w:sz w:val="22"/>
          <w:szCs w:val="22"/>
        </w:rPr>
      </w:pPr>
    </w:p>
    <w:p w:rsidR="006C3BEF" w:rsidRDefault="00CE5267">
      <w:pPr>
        <w:spacing w:line="420" w:lineRule="exact"/>
        <w:ind w:left="108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Educat</w:t>
      </w:r>
      <w:r>
        <w:rPr>
          <w:rFonts w:ascii="Calibri" w:eastAsia="Calibri" w:hAnsi="Calibri" w:cs="Calibri"/>
          <w:spacing w:val="-1"/>
          <w:sz w:val="36"/>
          <w:szCs w:val="36"/>
        </w:rPr>
        <w:t>i</w:t>
      </w:r>
      <w:r>
        <w:rPr>
          <w:rFonts w:ascii="Calibri" w:eastAsia="Calibri" w:hAnsi="Calibri" w:cs="Calibri"/>
          <w:sz w:val="36"/>
          <w:szCs w:val="36"/>
        </w:rPr>
        <w:t>onal Qu</w:t>
      </w:r>
      <w:r>
        <w:rPr>
          <w:rFonts w:ascii="Calibri" w:eastAsia="Calibri" w:hAnsi="Calibri" w:cs="Calibri"/>
          <w:spacing w:val="3"/>
          <w:sz w:val="36"/>
          <w:szCs w:val="36"/>
        </w:rPr>
        <w:t>a</w:t>
      </w:r>
      <w:r>
        <w:rPr>
          <w:rFonts w:ascii="Calibri" w:eastAsia="Calibri" w:hAnsi="Calibri" w:cs="Calibri"/>
          <w:spacing w:val="-1"/>
          <w:sz w:val="36"/>
          <w:szCs w:val="36"/>
        </w:rPr>
        <w:t>li</w:t>
      </w:r>
      <w:r>
        <w:rPr>
          <w:rFonts w:ascii="Calibri" w:eastAsia="Calibri" w:hAnsi="Calibri" w:cs="Calibri"/>
          <w:sz w:val="36"/>
          <w:szCs w:val="36"/>
        </w:rPr>
        <w:t>fi</w:t>
      </w:r>
      <w:r>
        <w:rPr>
          <w:rFonts w:ascii="Calibri" w:eastAsia="Calibri" w:hAnsi="Calibri" w:cs="Calibri"/>
          <w:spacing w:val="-2"/>
          <w:sz w:val="36"/>
          <w:szCs w:val="36"/>
        </w:rPr>
        <w:t>c</w:t>
      </w:r>
      <w:r>
        <w:rPr>
          <w:rFonts w:ascii="Calibri" w:eastAsia="Calibri" w:hAnsi="Calibri" w:cs="Calibri"/>
          <w:spacing w:val="3"/>
          <w:sz w:val="36"/>
          <w:szCs w:val="36"/>
        </w:rPr>
        <w:t>a</w:t>
      </w:r>
      <w:r>
        <w:rPr>
          <w:rFonts w:ascii="Calibri" w:eastAsia="Calibri" w:hAnsi="Calibri" w:cs="Calibri"/>
          <w:sz w:val="36"/>
          <w:szCs w:val="36"/>
        </w:rPr>
        <w:t>t</w:t>
      </w:r>
      <w:r>
        <w:rPr>
          <w:rFonts w:ascii="Calibri" w:eastAsia="Calibri" w:hAnsi="Calibri" w:cs="Calibri"/>
          <w:spacing w:val="-2"/>
          <w:sz w:val="36"/>
          <w:szCs w:val="36"/>
        </w:rPr>
        <w:t>i</w:t>
      </w:r>
      <w:r>
        <w:rPr>
          <w:rFonts w:ascii="Calibri" w:eastAsia="Calibri" w:hAnsi="Calibri" w:cs="Calibri"/>
          <w:sz w:val="36"/>
          <w:szCs w:val="36"/>
        </w:rPr>
        <w:t>ons</w:t>
      </w:r>
    </w:p>
    <w:p w:rsidR="006C3BEF" w:rsidRDefault="006C3BEF">
      <w:pPr>
        <w:spacing w:before="3" w:line="160" w:lineRule="exact"/>
        <w:rPr>
          <w:sz w:val="16"/>
          <w:szCs w:val="16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/>
      </w:tblPr>
      <w:tblGrid>
        <w:gridCol w:w="2811"/>
        <w:gridCol w:w="4571"/>
        <w:gridCol w:w="1493"/>
        <w:gridCol w:w="1677"/>
      </w:tblGrid>
      <w:tr w:rsidR="006C3BEF" w:rsidTr="00523E07">
        <w:trPr>
          <w:trHeight w:hRule="exact" w:val="1277"/>
        </w:trPr>
        <w:tc>
          <w:tcPr>
            <w:tcW w:w="2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C3BEF" w:rsidRDefault="00CE5267">
            <w:pPr>
              <w:spacing w:line="340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8"/>
                <w:szCs w:val="28"/>
              </w:rPr>
              <w:t>Course</w:t>
            </w:r>
          </w:p>
          <w:p w:rsidR="006C3BEF" w:rsidRDefault="00CE5267">
            <w:pPr>
              <w:spacing w:before="28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(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St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)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x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am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</w:t>
            </w:r>
          </w:p>
        </w:tc>
        <w:tc>
          <w:tcPr>
            <w:tcW w:w="4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C3BEF" w:rsidRDefault="00CE5267">
            <w:pPr>
              <w:spacing w:line="340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8"/>
                <w:szCs w:val="28"/>
              </w:rPr>
              <w:t>Insti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position w:val="1"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8"/>
                <w:szCs w:val="28"/>
              </w:rPr>
              <w:t>on /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8"/>
                <w:szCs w:val="28"/>
              </w:rPr>
              <w:t>ve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position w:val="1"/>
                <w:sz w:val="28"/>
                <w:szCs w:val="28"/>
              </w:rPr>
              <w:t>y</w:t>
            </w:r>
          </w:p>
        </w:tc>
        <w:tc>
          <w:tcPr>
            <w:tcW w:w="14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C3BEF" w:rsidRDefault="00CE5267">
            <w:pPr>
              <w:spacing w:line="340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8"/>
                <w:szCs w:val="28"/>
              </w:rPr>
              <w:t>Mon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position w:val="1"/>
                <w:sz w:val="28"/>
                <w:szCs w:val="28"/>
              </w:rPr>
              <w:t>h /</w:t>
            </w:r>
          </w:p>
          <w:p w:rsidR="006C3BEF" w:rsidRDefault="00CE5267">
            <w:pPr>
              <w:spacing w:before="28" w:line="259" w:lineRule="auto"/>
              <w:ind w:left="102" w:right="45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Ye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 of p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ng</w:t>
            </w:r>
          </w:p>
        </w:tc>
        <w:tc>
          <w:tcPr>
            <w:tcW w:w="1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C3BEF" w:rsidRDefault="00CE5267">
            <w:pPr>
              <w:spacing w:line="340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8"/>
                <w:szCs w:val="28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8"/>
                <w:szCs w:val="28"/>
              </w:rPr>
              <w:t>G</w:t>
            </w:r>
            <w:r>
              <w:rPr>
                <w:rFonts w:ascii="Calibri" w:eastAsia="Calibri" w:hAnsi="Calibri" w:cs="Calibri"/>
                <w:b/>
                <w:position w:val="1"/>
                <w:sz w:val="28"/>
                <w:szCs w:val="28"/>
              </w:rPr>
              <w:t>PA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8"/>
                <w:szCs w:val="28"/>
              </w:rPr>
              <w:t>/</w:t>
            </w:r>
          </w:p>
          <w:p w:rsidR="006C3BEF" w:rsidRDefault="00CE5267">
            <w:pPr>
              <w:spacing w:before="28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Perc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age</w:t>
            </w:r>
          </w:p>
        </w:tc>
      </w:tr>
      <w:tr w:rsidR="006C3BEF" w:rsidTr="00523E07">
        <w:trPr>
          <w:trHeight w:hRule="exact" w:val="1094"/>
        </w:trPr>
        <w:tc>
          <w:tcPr>
            <w:tcW w:w="2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C3BEF" w:rsidRDefault="00CE5267">
            <w:pPr>
              <w:spacing w:line="340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8"/>
                <w:szCs w:val="28"/>
              </w:rPr>
              <w:t>B.</w:t>
            </w:r>
            <w:r>
              <w:rPr>
                <w:rFonts w:ascii="Calibri" w:eastAsia="Calibri" w:hAnsi="Calibri" w:cs="Calibri"/>
                <w:position w:val="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8"/>
                <w:szCs w:val="28"/>
              </w:rPr>
              <w:t>ec</w:t>
            </w:r>
            <w:r>
              <w:rPr>
                <w:rFonts w:ascii="Calibri" w:eastAsia="Calibri" w:hAnsi="Calibri" w:cs="Calibri"/>
                <w:position w:val="1"/>
                <w:sz w:val="28"/>
                <w:szCs w:val="28"/>
              </w:rPr>
              <w:t>h</w:t>
            </w:r>
            <w:proofErr w:type="spellEnd"/>
            <w:r>
              <w:rPr>
                <w:rFonts w:ascii="Calibri" w:eastAsia="Calibri" w:hAnsi="Calibri" w:cs="Calibri"/>
                <w:spacing w:val="-2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8"/>
                <w:szCs w:val="28"/>
              </w:rPr>
              <w:t>(C</w:t>
            </w:r>
            <w:r>
              <w:rPr>
                <w:rFonts w:ascii="Calibri" w:eastAsia="Calibri" w:hAnsi="Calibri" w:cs="Calibri"/>
                <w:position w:val="1"/>
                <w:sz w:val="28"/>
                <w:szCs w:val="28"/>
              </w:rPr>
              <w:t>SE)</w:t>
            </w:r>
          </w:p>
        </w:tc>
        <w:tc>
          <w:tcPr>
            <w:tcW w:w="4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C3BEF" w:rsidRDefault="00CE5267">
            <w:pPr>
              <w:spacing w:line="340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8"/>
                <w:szCs w:val="28"/>
              </w:rPr>
              <w:t>J</w:t>
            </w:r>
            <w:r>
              <w:rPr>
                <w:rFonts w:ascii="Calibri" w:eastAsia="Calibri" w:hAnsi="Calibri" w:cs="Calibri"/>
                <w:spacing w:val="-1"/>
                <w:position w:val="1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8"/>
                <w:szCs w:val="28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8"/>
                <w:szCs w:val="28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8"/>
                <w:szCs w:val="28"/>
              </w:rPr>
              <w:t>ee</w:t>
            </w:r>
            <w:proofErr w:type="spellEnd"/>
            <w:r>
              <w:rPr>
                <w:rFonts w:ascii="Calibri" w:eastAsia="Calibri" w:hAnsi="Calibri" w:cs="Calibri"/>
                <w:spacing w:val="-2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spacing w:val="-1"/>
                <w:position w:val="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8"/>
                <w:szCs w:val="28"/>
              </w:rPr>
              <w:t>iver</w:t>
            </w:r>
            <w:r>
              <w:rPr>
                <w:rFonts w:ascii="Calibri" w:eastAsia="Calibri" w:hAnsi="Calibri" w:cs="Calibri"/>
                <w:spacing w:val="1"/>
                <w:position w:val="1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8"/>
                <w:szCs w:val="28"/>
              </w:rPr>
              <w:t>ity</w:t>
            </w:r>
            <w:r>
              <w:rPr>
                <w:rFonts w:ascii="Calibri" w:eastAsia="Calibri" w:hAnsi="Calibri" w:cs="Calibri"/>
                <w:spacing w:val="-1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8"/>
                <w:szCs w:val="28"/>
              </w:rPr>
              <w:t>of</w:t>
            </w:r>
            <w:r>
              <w:rPr>
                <w:rFonts w:ascii="Calibri" w:eastAsia="Calibri" w:hAnsi="Calibri" w:cs="Calibri"/>
                <w:spacing w:val="-2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8"/>
                <w:szCs w:val="28"/>
              </w:rPr>
              <w:t>gi</w:t>
            </w:r>
            <w:r>
              <w:rPr>
                <w:rFonts w:ascii="Calibri" w:eastAsia="Calibri" w:hAnsi="Calibri" w:cs="Calibri"/>
                <w:spacing w:val="-1"/>
                <w:position w:val="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8"/>
                <w:szCs w:val="28"/>
              </w:rPr>
              <w:t>ring</w:t>
            </w:r>
            <w:r>
              <w:rPr>
                <w:rFonts w:ascii="Calibri" w:eastAsia="Calibri" w:hAnsi="Calibri" w:cs="Calibri"/>
                <w:spacing w:val="-1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8"/>
                <w:szCs w:val="28"/>
              </w:rPr>
              <w:t>d</w:t>
            </w:r>
          </w:p>
          <w:p w:rsidR="006C3BEF" w:rsidRDefault="00CE5267">
            <w:pPr>
              <w:spacing w:before="28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Te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hn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l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ogy,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Gu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a</w:t>
            </w:r>
            <w:proofErr w:type="spellEnd"/>
          </w:p>
        </w:tc>
        <w:tc>
          <w:tcPr>
            <w:tcW w:w="14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C3BEF" w:rsidRDefault="00CE5267">
            <w:pPr>
              <w:spacing w:line="340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8"/>
                <w:szCs w:val="28"/>
              </w:rPr>
              <w:t>2016</w:t>
            </w:r>
          </w:p>
        </w:tc>
        <w:tc>
          <w:tcPr>
            <w:tcW w:w="1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C3BEF" w:rsidRDefault="00CE5267">
            <w:pPr>
              <w:spacing w:line="340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position w:val="1"/>
                <w:sz w:val="28"/>
                <w:szCs w:val="28"/>
              </w:rPr>
              <w:t>6.7</w:t>
            </w:r>
          </w:p>
        </w:tc>
      </w:tr>
      <w:tr w:rsidR="006C3BEF" w:rsidTr="00523E07">
        <w:trPr>
          <w:trHeight w:hRule="exact" w:val="1087"/>
        </w:trPr>
        <w:tc>
          <w:tcPr>
            <w:tcW w:w="2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C3BEF" w:rsidRDefault="00CE5267">
            <w:pPr>
              <w:spacing w:line="340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position w:val="1"/>
                <w:sz w:val="28"/>
                <w:szCs w:val="28"/>
              </w:rPr>
              <w:t>Se</w:t>
            </w:r>
            <w:r>
              <w:rPr>
                <w:rFonts w:ascii="Calibri" w:eastAsia="Calibri" w:hAnsi="Calibri" w:cs="Calibri"/>
                <w:spacing w:val="-1"/>
                <w:position w:val="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8"/>
                <w:szCs w:val="28"/>
              </w:rPr>
              <w:t>r Se</w:t>
            </w:r>
            <w:r>
              <w:rPr>
                <w:rFonts w:ascii="Calibri" w:eastAsia="Calibri" w:hAnsi="Calibri" w:cs="Calibri"/>
                <w:spacing w:val="-2"/>
                <w:position w:val="1"/>
                <w:sz w:val="28"/>
                <w:szCs w:val="28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8"/>
                <w:szCs w:val="28"/>
              </w:rPr>
              <w:t>on</w:t>
            </w:r>
            <w:r>
              <w:rPr>
                <w:rFonts w:ascii="Calibri" w:eastAsia="Calibri" w:hAnsi="Calibri" w:cs="Calibri"/>
                <w:spacing w:val="-1"/>
                <w:position w:val="1"/>
                <w:sz w:val="28"/>
                <w:szCs w:val="28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8"/>
                <w:szCs w:val="28"/>
              </w:rPr>
              <w:t>ary</w:t>
            </w:r>
          </w:p>
        </w:tc>
        <w:tc>
          <w:tcPr>
            <w:tcW w:w="4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C3BEF" w:rsidRDefault="00CE5267">
            <w:pPr>
              <w:spacing w:line="340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8"/>
                <w:szCs w:val="28"/>
              </w:rPr>
              <w:t>Akla</w:t>
            </w:r>
            <w:r>
              <w:rPr>
                <w:rFonts w:ascii="Calibri" w:eastAsia="Calibri" w:hAnsi="Calibri" w:cs="Calibri"/>
                <w:spacing w:val="-1"/>
                <w:position w:val="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8"/>
                <w:szCs w:val="28"/>
              </w:rPr>
              <w:t>k</w:t>
            </w:r>
            <w:proofErr w:type="spellEnd"/>
            <w:r>
              <w:rPr>
                <w:rFonts w:ascii="Calibri" w:eastAsia="Calibri" w:hAnsi="Calibri" w:cs="Calibri"/>
                <w:spacing w:val="-1"/>
                <w:position w:val="1"/>
                <w:sz w:val="28"/>
                <w:szCs w:val="28"/>
              </w:rPr>
              <w:t xml:space="preserve"> Pub</w:t>
            </w:r>
            <w:r>
              <w:rPr>
                <w:rFonts w:ascii="Calibri" w:eastAsia="Calibri" w:hAnsi="Calibri" w:cs="Calibri"/>
                <w:position w:val="1"/>
                <w:sz w:val="28"/>
                <w:szCs w:val="28"/>
              </w:rPr>
              <w:t>lic</w:t>
            </w:r>
            <w:r>
              <w:rPr>
                <w:rFonts w:ascii="Calibri" w:eastAsia="Calibri" w:hAnsi="Calibri" w:cs="Calibri"/>
                <w:spacing w:val="-1"/>
                <w:position w:val="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8"/>
                <w:szCs w:val="28"/>
              </w:rPr>
              <w:t>Sc</w:t>
            </w:r>
            <w:r>
              <w:rPr>
                <w:rFonts w:ascii="Calibri" w:eastAsia="Calibri" w:hAnsi="Calibri" w:cs="Calibri"/>
                <w:spacing w:val="-2"/>
                <w:position w:val="1"/>
                <w:sz w:val="28"/>
                <w:szCs w:val="28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8"/>
                <w:szCs w:val="28"/>
              </w:rPr>
              <w:t>l</w:t>
            </w:r>
            <w:proofErr w:type="gramStart"/>
            <w:r>
              <w:rPr>
                <w:rFonts w:ascii="Calibri" w:eastAsia="Calibri" w:hAnsi="Calibri" w:cs="Calibri"/>
                <w:position w:val="1"/>
                <w:sz w:val="28"/>
                <w:szCs w:val="28"/>
              </w:rPr>
              <w:t>,Kota</w:t>
            </w:r>
            <w:proofErr w:type="spellEnd"/>
            <w:proofErr w:type="gramEnd"/>
            <w:r>
              <w:rPr>
                <w:rFonts w:ascii="Calibri" w:eastAsia="Calibri" w:hAnsi="Calibri" w:cs="Calibri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8"/>
                <w:szCs w:val="28"/>
              </w:rPr>
              <w:t>(</w:t>
            </w:r>
            <w:r>
              <w:rPr>
                <w:rFonts w:ascii="Calibri" w:eastAsia="Calibri" w:hAnsi="Calibri" w:cs="Calibri"/>
                <w:spacing w:val="-1"/>
                <w:position w:val="1"/>
                <w:sz w:val="28"/>
                <w:szCs w:val="28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8"/>
                <w:szCs w:val="28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8"/>
                <w:szCs w:val="28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8"/>
                <w:szCs w:val="28"/>
              </w:rPr>
              <w:t>.</w:t>
            </w:r>
            <w:r>
              <w:rPr>
                <w:rFonts w:ascii="Calibri" w:eastAsia="Calibri" w:hAnsi="Calibri" w:cs="Calibri"/>
                <w:position w:val="1"/>
                <w:sz w:val="28"/>
                <w:szCs w:val="28"/>
              </w:rPr>
              <w:t>S.E.</w:t>
            </w:r>
          </w:p>
          <w:p w:rsidR="006C3BEF" w:rsidRDefault="00CE5267">
            <w:pPr>
              <w:spacing w:before="28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B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oa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d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)</w:t>
            </w:r>
          </w:p>
        </w:tc>
        <w:tc>
          <w:tcPr>
            <w:tcW w:w="14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C3BEF" w:rsidRDefault="00CE5267">
            <w:pPr>
              <w:spacing w:line="340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8"/>
                <w:szCs w:val="28"/>
              </w:rPr>
              <w:t>2011</w:t>
            </w:r>
          </w:p>
        </w:tc>
        <w:tc>
          <w:tcPr>
            <w:tcW w:w="1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C3BEF" w:rsidRDefault="00CE5267">
            <w:pPr>
              <w:spacing w:line="340" w:lineRule="exact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position w:val="1"/>
                <w:sz w:val="28"/>
                <w:szCs w:val="28"/>
              </w:rPr>
              <w:t>6</w:t>
            </w:r>
            <w:r>
              <w:rPr>
                <w:rFonts w:ascii="Calibri" w:eastAsia="Calibri" w:hAnsi="Calibri" w:cs="Calibri"/>
                <w:spacing w:val="-1"/>
                <w:position w:val="1"/>
                <w:sz w:val="28"/>
                <w:szCs w:val="28"/>
              </w:rPr>
              <w:t>9</w:t>
            </w:r>
            <w:r>
              <w:rPr>
                <w:rFonts w:ascii="Calibri" w:eastAsia="Calibri" w:hAnsi="Calibri" w:cs="Calibri"/>
                <w:spacing w:val="1"/>
                <w:position w:val="1"/>
                <w:sz w:val="28"/>
                <w:szCs w:val="28"/>
              </w:rPr>
              <w:t>.</w:t>
            </w:r>
            <w:r>
              <w:rPr>
                <w:rFonts w:ascii="Calibri" w:eastAsia="Calibri" w:hAnsi="Calibri" w:cs="Calibri"/>
                <w:position w:val="1"/>
                <w:sz w:val="28"/>
                <w:szCs w:val="28"/>
              </w:rPr>
              <w:t>2</w:t>
            </w:r>
          </w:p>
        </w:tc>
      </w:tr>
      <w:tr w:rsidR="006C3BEF" w:rsidTr="00523E07">
        <w:trPr>
          <w:trHeight w:hRule="exact" w:val="959"/>
        </w:trPr>
        <w:tc>
          <w:tcPr>
            <w:tcW w:w="2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C3BEF" w:rsidRDefault="00CE5267">
            <w:pPr>
              <w:spacing w:before="1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Se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c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d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ary</w:t>
            </w:r>
          </w:p>
        </w:tc>
        <w:tc>
          <w:tcPr>
            <w:tcW w:w="4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C3BEF" w:rsidRDefault="00CE5267">
            <w:pPr>
              <w:spacing w:before="1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Mod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rn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Sc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>h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l,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>K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ota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>(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.B.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.</w:t>
            </w:r>
            <w:r>
              <w:rPr>
                <w:rFonts w:ascii="Calibri" w:eastAsia="Calibri" w:hAnsi="Calibri" w:cs="Calibri"/>
                <w:spacing w:val="-3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. 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B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rd)</w:t>
            </w:r>
          </w:p>
        </w:tc>
        <w:tc>
          <w:tcPr>
            <w:tcW w:w="14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C3BEF" w:rsidRDefault="00CE5267">
            <w:pPr>
              <w:spacing w:before="1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2009</w:t>
            </w:r>
          </w:p>
        </w:tc>
        <w:tc>
          <w:tcPr>
            <w:tcW w:w="1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C3BEF" w:rsidRDefault="00CE5267">
            <w:pPr>
              <w:spacing w:before="1"/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7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8</w:t>
            </w:r>
            <w:r>
              <w:rPr>
                <w:rFonts w:ascii="Calibri" w:eastAsia="Calibri" w:hAnsi="Calibri" w:cs="Calibri"/>
                <w:spacing w:val="1"/>
                <w:sz w:val="28"/>
                <w:szCs w:val="28"/>
              </w:rPr>
              <w:t>.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</w:tr>
    </w:tbl>
    <w:p w:rsidR="006C3BEF" w:rsidRDefault="006C3BEF">
      <w:pPr>
        <w:spacing w:line="200" w:lineRule="exact"/>
      </w:pPr>
    </w:p>
    <w:p w:rsidR="006C3BEF" w:rsidRDefault="006C3BEF">
      <w:pPr>
        <w:spacing w:line="200" w:lineRule="exact"/>
      </w:pPr>
    </w:p>
    <w:p w:rsidR="00523E07" w:rsidRPr="00523E07" w:rsidRDefault="00523E07">
      <w:pPr>
        <w:spacing w:line="200" w:lineRule="exact"/>
        <w:rPr>
          <w:sz w:val="28"/>
          <w:szCs w:val="28"/>
        </w:rPr>
      </w:pPr>
    </w:p>
    <w:p w:rsidR="00CE5267" w:rsidRPr="00523E07" w:rsidRDefault="00CE5267" w:rsidP="00523E07">
      <w:r w:rsidRPr="00523E07">
        <w:rPr>
          <w:rFonts w:ascii="Calibri" w:hAnsi="Calibri"/>
          <w:sz w:val="28"/>
          <w:szCs w:val="28"/>
        </w:rPr>
        <w:t>Secured 99.9 percentile in Computer Programming section and 94.2 percentile in      Quantitative Aptitude section in AMCAT Exam held on 11th March 2016</w:t>
      </w:r>
      <w:r w:rsidRPr="00523E07">
        <w:t>.</w:t>
      </w:r>
      <w:r w:rsidR="001C76D4" w:rsidRPr="00523E07">
        <w:br/>
      </w:r>
    </w:p>
    <w:p w:rsidR="00CE5267" w:rsidRDefault="00CE5267">
      <w:pPr>
        <w:spacing w:line="200" w:lineRule="exact"/>
        <w:rPr>
          <w:rFonts w:asciiTheme="minorHAnsi" w:hAnsiTheme="minorHAnsi"/>
          <w:sz w:val="28"/>
          <w:szCs w:val="28"/>
        </w:rPr>
      </w:pPr>
    </w:p>
    <w:p w:rsidR="00CE5267" w:rsidRPr="001C76D4" w:rsidRDefault="00CE5267">
      <w:pPr>
        <w:spacing w:line="200" w:lineRule="exact"/>
        <w:rPr>
          <w:rFonts w:asciiTheme="minorHAnsi" w:hAnsiTheme="minorHAnsi"/>
          <w:sz w:val="28"/>
          <w:szCs w:val="28"/>
        </w:rPr>
      </w:pPr>
    </w:p>
    <w:p w:rsidR="006C3BEF" w:rsidRDefault="00CE5267">
      <w:pPr>
        <w:spacing w:line="420" w:lineRule="exact"/>
        <w:ind w:left="108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position w:val="1"/>
          <w:sz w:val="36"/>
          <w:szCs w:val="36"/>
          <w:u w:val="thick" w:color="000000"/>
        </w:rPr>
        <w:t>Proj</w:t>
      </w:r>
      <w:r>
        <w:rPr>
          <w:rFonts w:ascii="Calibri" w:eastAsia="Calibri" w:hAnsi="Calibri" w:cs="Calibri"/>
          <w:b/>
          <w:spacing w:val="1"/>
          <w:position w:val="1"/>
          <w:sz w:val="36"/>
          <w:szCs w:val="36"/>
          <w:u w:val="thick" w:color="000000"/>
        </w:rPr>
        <w:t>e</w:t>
      </w:r>
      <w:r>
        <w:rPr>
          <w:rFonts w:ascii="Calibri" w:eastAsia="Calibri" w:hAnsi="Calibri" w:cs="Calibri"/>
          <w:b/>
          <w:position w:val="1"/>
          <w:sz w:val="36"/>
          <w:szCs w:val="36"/>
          <w:u w:val="thick" w:color="000000"/>
        </w:rPr>
        <w:t>ct</w:t>
      </w:r>
      <w:r>
        <w:rPr>
          <w:rFonts w:ascii="Calibri" w:eastAsia="Calibri" w:hAnsi="Calibri" w:cs="Calibri"/>
          <w:b/>
          <w:spacing w:val="2"/>
          <w:position w:val="1"/>
          <w:sz w:val="36"/>
          <w:szCs w:val="36"/>
          <w:u w:val="thick" w:color="000000"/>
        </w:rPr>
        <w:t>s</w:t>
      </w:r>
      <w:r>
        <w:rPr>
          <w:rFonts w:ascii="Calibri" w:eastAsia="Calibri" w:hAnsi="Calibri" w:cs="Calibri"/>
          <w:b/>
          <w:position w:val="1"/>
          <w:sz w:val="36"/>
          <w:szCs w:val="36"/>
          <w:u w:val="thick" w:color="000000"/>
        </w:rPr>
        <w:t>:</w:t>
      </w:r>
    </w:p>
    <w:p w:rsidR="006C3BEF" w:rsidRDefault="006C3BEF">
      <w:pPr>
        <w:spacing w:before="10" w:line="140" w:lineRule="exact"/>
        <w:rPr>
          <w:sz w:val="15"/>
          <w:szCs w:val="15"/>
        </w:rPr>
      </w:pPr>
    </w:p>
    <w:p w:rsidR="006C3BEF" w:rsidRDefault="00CE5267">
      <w:pPr>
        <w:ind w:left="37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pacing w:val="-1"/>
          <w:sz w:val="28"/>
          <w:szCs w:val="28"/>
        </w:rPr>
        <w:t>1</w:t>
      </w:r>
      <w:r>
        <w:rPr>
          <w:rFonts w:ascii="Calibri" w:eastAsia="Calibri" w:hAnsi="Calibri" w:cs="Calibri"/>
          <w:b/>
          <w:sz w:val="28"/>
          <w:szCs w:val="28"/>
        </w:rPr>
        <w:t xml:space="preserve">. </w:t>
      </w:r>
      <w:r>
        <w:rPr>
          <w:rFonts w:ascii="Calibri" w:eastAsia="Calibri" w:hAnsi="Calibri" w:cs="Calibri"/>
          <w:b/>
          <w:spacing w:val="17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E-a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nd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a</w:t>
      </w:r>
      <w:r>
        <w:rPr>
          <w:rFonts w:ascii="Calibri" w:eastAsia="Calibri" w:hAnsi="Calibri" w:cs="Calibri"/>
          <w:b/>
          <w:sz w:val="28"/>
          <w:szCs w:val="28"/>
        </w:rPr>
        <w:t>nce S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y</w:t>
      </w:r>
      <w:r>
        <w:rPr>
          <w:rFonts w:ascii="Calibri" w:eastAsia="Calibri" w:hAnsi="Calibri" w:cs="Calibri"/>
          <w:b/>
          <w:sz w:val="28"/>
          <w:szCs w:val="28"/>
        </w:rPr>
        <w:t>stem</w:t>
      </w:r>
      <w:r>
        <w:rPr>
          <w:rFonts w:ascii="Calibri" w:eastAsia="Calibri" w:hAnsi="Calibri" w:cs="Calibri"/>
          <w:b/>
          <w:spacing w:val="-4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u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b/>
          <w:sz w:val="28"/>
          <w:szCs w:val="28"/>
        </w:rPr>
        <w:t>g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F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a</w:t>
      </w:r>
      <w:r>
        <w:rPr>
          <w:rFonts w:ascii="Calibri" w:eastAsia="Calibri" w:hAnsi="Calibri" w:cs="Calibri"/>
          <w:b/>
          <w:sz w:val="28"/>
          <w:szCs w:val="28"/>
        </w:rPr>
        <w:t>ce Reco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>g</w:t>
      </w:r>
      <w:r>
        <w:rPr>
          <w:rFonts w:ascii="Calibri" w:eastAsia="Calibri" w:hAnsi="Calibri" w:cs="Calibri"/>
          <w:b/>
          <w:sz w:val="28"/>
          <w:szCs w:val="28"/>
        </w:rPr>
        <w:t>n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 xml:space="preserve">on 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Sy</w:t>
      </w:r>
      <w:r>
        <w:rPr>
          <w:rFonts w:ascii="Calibri" w:eastAsia="Calibri" w:hAnsi="Calibri" w:cs="Calibri"/>
          <w:b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em</w:t>
      </w:r>
    </w:p>
    <w:p w:rsidR="006C3BEF" w:rsidRDefault="006C3BEF">
      <w:pPr>
        <w:spacing w:before="10" w:line="140" w:lineRule="exact"/>
        <w:rPr>
          <w:sz w:val="15"/>
          <w:szCs w:val="15"/>
        </w:rPr>
      </w:pPr>
    </w:p>
    <w:p w:rsidR="006C3BEF" w:rsidRDefault="00CE5267">
      <w:pPr>
        <w:ind w:left="108" w:right="704" w:firstLine="62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p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je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is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ased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on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d</w:t>
      </w:r>
      <w:r>
        <w:rPr>
          <w:rFonts w:ascii="Calibri" w:eastAsia="Calibri" w:hAnsi="Calibri" w:cs="Calibri"/>
          <w:sz w:val="28"/>
          <w:szCs w:val="28"/>
        </w:rPr>
        <w:t>ata</w:t>
      </w:r>
      <w:r>
        <w:rPr>
          <w:rFonts w:ascii="Calibri" w:eastAsia="Calibri" w:hAnsi="Calibri" w:cs="Calibri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ase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m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ag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of st</w:t>
      </w:r>
      <w:r>
        <w:rPr>
          <w:rFonts w:ascii="Calibri" w:eastAsia="Calibri" w:hAnsi="Calibri" w:cs="Calibri"/>
          <w:spacing w:val="-1"/>
          <w:sz w:val="28"/>
          <w:szCs w:val="28"/>
        </w:rPr>
        <w:t>ud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pacing w:val="2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ils 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eir at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pacing w:val="2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 xml:space="preserve">e 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sing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age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ess</w:t>
      </w:r>
      <w:r>
        <w:rPr>
          <w:rFonts w:ascii="Calibri" w:eastAsia="Calibri" w:hAnsi="Calibri" w:cs="Calibri"/>
          <w:spacing w:val="-1"/>
          <w:sz w:val="28"/>
          <w:szCs w:val="28"/>
        </w:rPr>
        <w:t>in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la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ag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 xml:space="preserve">s 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sed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r </w:t>
      </w:r>
      <w:r>
        <w:rPr>
          <w:rFonts w:ascii="Calibri" w:eastAsia="Calibri" w:hAnsi="Calibri" w:cs="Calibri"/>
          <w:spacing w:val="-1"/>
          <w:sz w:val="28"/>
          <w:szCs w:val="28"/>
        </w:rPr>
        <w:t>th</w:t>
      </w:r>
      <w:r>
        <w:rPr>
          <w:rFonts w:ascii="Calibri" w:eastAsia="Calibri" w:hAnsi="Calibri" w:cs="Calibri"/>
          <w:sz w:val="28"/>
          <w:szCs w:val="28"/>
        </w:rPr>
        <w:t xml:space="preserve">is </w:t>
      </w:r>
      <w:r>
        <w:rPr>
          <w:rFonts w:ascii="Calibri" w:eastAsia="Calibri" w:hAnsi="Calibri" w:cs="Calibri"/>
          <w:spacing w:val="-1"/>
          <w:sz w:val="28"/>
          <w:szCs w:val="28"/>
        </w:rPr>
        <w:t>pu</w:t>
      </w:r>
      <w:r>
        <w:rPr>
          <w:rFonts w:ascii="Calibri" w:eastAsia="Calibri" w:hAnsi="Calibri" w:cs="Calibri"/>
          <w:sz w:val="28"/>
          <w:szCs w:val="28"/>
        </w:rPr>
        <w:t>rpose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are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JA</w:t>
      </w:r>
      <w:r>
        <w:rPr>
          <w:rFonts w:ascii="Calibri" w:eastAsia="Calibri" w:hAnsi="Calibri" w:cs="Calibri"/>
          <w:spacing w:val="-1"/>
          <w:sz w:val="28"/>
          <w:szCs w:val="28"/>
        </w:rPr>
        <w:t>V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MyS</w:t>
      </w:r>
      <w:r>
        <w:rPr>
          <w:rFonts w:ascii="Calibri" w:eastAsia="Calibri" w:hAnsi="Calibri" w:cs="Calibri"/>
          <w:spacing w:val="1"/>
          <w:sz w:val="28"/>
          <w:szCs w:val="28"/>
        </w:rPr>
        <w:t>Q</w:t>
      </w:r>
      <w:r>
        <w:rPr>
          <w:rFonts w:ascii="Calibri" w:eastAsia="Calibri" w:hAnsi="Calibri" w:cs="Calibri"/>
          <w:sz w:val="28"/>
          <w:szCs w:val="28"/>
        </w:rPr>
        <w:t>L</w:t>
      </w:r>
      <w:proofErr w:type="spellEnd"/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the 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algo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it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m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invo</w:t>
      </w:r>
      <w:r>
        <w:rPr>
          <w:rFonts w:ascii="Calibri" w:eastAsia="Calibri" w:hAnsi="Calibri" w:cs="Calibri"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ved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is 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N 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tifici</w:t>
      </w:r>
      <w:r>
        <w:rPr>
          <w:rFonts w:ascii="Calibri" w:eastAsia="Calibri" w:hAnsi="Calibri" w:cs="Calibri"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 xml:space="preserve">l 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ral Ne</w:t>
      </w:r>
      <w:r>
        <w:rPr>
          <w:rFonts w:ascii="Calibri" w:eastAsia="Calibri" w:hAnsi="Calibri" w:cs="Calibri"/>
          <w:spacing w:val="-3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wor</w:t>
      </w:r>
      <w:r>
        <w:rPr>
          <w:rFonts w:ascii="Calibri" w:eastAsia="Calibri" w:hAnsi="Calibri" w:cs="Calibri"/>
          <w:spacing w:val="-1"/>
          <w:sz w:val="28"/>
          <w:szCs w:val="28"/>
        </w:rPr>
        <w:t>k)</w:t>
      </w:r>
      <w:r>
        <w:rPr>
          <w:rFonts w:ascii="Calibri" w:eastAsia="Calibri" w:hAnsi="Calibri" w:cs="Calibri"/>
          <w:sz w:val="28"/>
          <w:szCs w:val="28"/>
        </w:rPr>
        <w:t>.</w:t>
      </w:r>
    </w:p>
    <w:p w:rsidR="006C3BEF" w:rsidRDefault="006C3BEF">
      <w:pPr>
        <w:spacing w:before="9" w:line="140" w:lineRule="exact"/>
        <w:rPr>
          <w:sz w:val="15"/>
          <w:szCs w:val="15"/>
        </w:rPr>
      </w:pPr>
    </w:p>
    <w:p w:rsidR="006C3BEF" w:rsidRDefault="00CE5267">
      <w:pPr>
        <w:ind w:left="37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pacing w:val="-1"/>
          <w:sz w:val="28"/>
          <w:szCs w:val="28"/>
        </w:rPr>
        <w:t>2</w:t>
      </w:r>
      <w:r>
        <w:rPr>
          <w:rFonts w:ascii="Calibri" w:eastAsia="Calibri" w:hAnsi="Calibri" w:cs="Calibri"/>
          <w:b/>
          <w:sz w:val="28"/>
          <w:szCs w:val="28"/>
        </w:rPr>
        <w:t xml:space="preserve">. </w:t>
      </w:r>
      <w:r>
        <w:rPr>
          <w:rFonts w:ascii="Calibri" w:eastAsia="Calibri" w:hAnsi="Calibri" w:cs="Calibri"/>
          <w:b/>
          <w:spacing w:val="17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b/>
          <w:sz w:val="28"/>
          <w:szCs w:val="28"/>
        </w:rPr>
        <w:t>ug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b/>
          <w:sz w:val="28"/>
          <w:szCs w:val="28"/>
        </w:rPr>
        <w:t>cking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Po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b/>
          <w:sz w:val="28"/>
          <w:szCs w:val="28"/>
        </w:rPr>
        <w:t>l</w:t>
      </w:r>
    </w:p>
    <w:p w:rsidR="006C3BEF" w:rsidRDefault="006C3BEF">
      <w:pPr>
        <w:spacing w:line="160" w:lineRule="exact"/>
        <w:rPr>
          <w:sz w:val="16"/>
          <w:szCs w:val="16"/>
        </w:rPr>
      </w:pPr>
    </w:p>
    <w:p w:rsidR="00523E07" w:rsidRDefault="00CE5267" w:rsidP="00523E07">
      <w:pPr>
        <w:ind w:left="108" w:right="743"/>
        <w:rPr>
          <w:rFonts w:ascii="Calibri" w:eastAsia="Calibri" w:hAnsi="Calibri" w:cs="Calibri"/>
          <w:sz w:val="28"/>
          <w:szCs w:val="28"/>
        </w:rPr>
        <w:sectPr w:rsidR="00523E07">
          <w:pgSz w:w="11920" w:h="16840"/>
          <w:pgMar w:top="860" w:right="560" w:bottom="280" w:left="600" w:header="720" w:footer="720" w:gutter="0"/>
          <w:cols w:space="720"/>
        </w:sectPr>
      </w:pP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is is an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era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tive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r 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onsu</w:t>
      </w:r>
      <w:r>
        <w:rPr>
          <w:rFonts w:ascii="Calibri" w:eastAsia="Calibri" w:hAnsi="Calibri" w:cs="Calibri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 xml:space="preserve">ers 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o k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pacing w:val="-3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p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tra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k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on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2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gistered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on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website whi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 xml:space="preserve">ses </w:t>
      </w:r>
      <w:r>
        <w:rPr>
          <w:rFonts w:ascii="Calibri" w:eastAsia="Calibri" w:hAnsi="Calibri" w:cs="Calibri"/>
          <w:spacing w:val="-1"/>
          <w:sz w:val="28"/>
          <w:szCs w:val="28"/>
        </w:rPr>
        <w:t>th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2"/>
          <w:sz w:val="28"/>
          <w:szCs w:val="28"/>
        </w:rPr>
        <w:t>u</w:t>
      </w:r>
      <w:r>
        <w:rPr>
          <w:rFonts w:ascii="Calibri" w:eastAsia="Calibri" w:hAnsi="Calibri" w:cs="Calibri"/>
          <w:spacing w:val="-1"/>
          <w:sz w:val="28"/>
          <w:szCs w:val="28"/>
        </w:rPr>
        <w:t>nc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2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onality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f </w:t>
      </w:r>
      <w:r>
        <w:rPr>
          <w:rFonts w:ascii="Calibri" w:eastAsia="Calibri" w:hAnsi="Calibri" w:cs="Calibri"/>
          <w:spacing w:val="-1"/>
          <w:sz w:val="28"/>
          <w:szCs w:val="28"/>
        </w:rPr>
        <w:t>J</w:t>
      </w:r>
      <w:r>
        <w:rPr>
          <w:rFonts w:ascii="Calibri" w:eastAsia="Calibri" w:hAnsi="Calibri" w:cs="Calibri"/>
          <w:sz w:val="28"/>
          <w:szCs w:val="28"/>
        </w:rPr>
        <w:t>2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Stru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th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Hib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rna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ew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-2"/>
          <w:sz w:val="28"/>
          <w:szCs w:val="28"/>
        </w:rPr>
        <w:t>k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proofErr w:type="spellEnd"/>
      <w:r>
        <w:rPr>
          <w:rFonts w:ascii="Calibri" w:eastAsia="Calibri" w:hAnsi="Calibri" w:cs="Calibri"/>
          <w:spacing w:val="-1"/>
          <w:sz w:val="28"/>
          <w:szCs w:val="28"/>
        </w:rPr>
        <w:t xml:space="preserve"> p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je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is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re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ared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tb</w:t>
      </w:r>
      <w:r>
        <w:rPr>
          <w:rFonts w:ascii="Calibri" w:eastAsia="Calibri" w:hAnsi="Calibri" w:cs="Calibri"/>
          <w:sz w:val="28"/>
          <w:szCs w:val="28"/>
        </w:rPr>
        <w:t>eans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DE.</w:t>
      </w:r>
    </w:p>
    <w:p w:rsidR="006C3BEF" w:rsidRDefault="00CE5267">
      <w:pPr>
        <w:spacing w:before="20"/>
        <w:ind w:left="108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  <w:u w:val="thick" w:color="000000"/>
        </w:rPr>
        <w:lastRenderedPageBreak/>
        <w:t>S</w:t>
      </w:r>
      <w:r>
        <w:rPr>
          <w:rFonts w:ascii="Calibri" w:eastAsia="Calibri" w:hAnsi="Calibri" w:cs="Calibri"/>
          <w:b/>
          <w:spacing w:val="1"/>
          <w:sz w:val="36"/>
          <w:szCs w:val="36"/>
          <w:u w:val="thick" w:color="000000"/>
        </w:rPr>
        <w:t>u</w:t>
      </w:r>
      <w:r>
        <w:rPr>
          <w:rFonts w:ascii="Calibri" w:eastAsia="Calibri" w:hAnsi="Calibri" w:cs="Calibri"/>
          <w:b/>
          <w:sz w:val="36"/>
          <w:szCs w:val="36"/>
          <w:u w:val="thick" w:color="000000"/>
        </w:rPr>
        <w:t>mm</w:t>
      </w:r>
      <w:r>
        <w:rPr>
          <w:rFonts w:ascii="Calibri" w:eastAsia="Calibri" w:hAnsi="Calibri" w:cs="Calibri"/>
          <w:b/>
          <w:spacing w:val="1"/>
          <w:sz w:val="36"/>
          <w:szCs w:val="36"/>
          <w:u w:val="thick" w:color="000000"/>
        </w:rPr>
        <w:t>e</w:t>
      </w:r>
      <w:r>
        <w:rPr>
          <w:rFonts w:ascii="Calibri" w:eastAsia="Calibri" w:hAnsi="Calibri" w:cs="Calibri"/>
          <w:b/>
          <w:sz w:val="36"/>
          <w:szCs w:val="36"/>
          <w:u w:val="thick" w:color="000000"/>
        </w:rPr>
        <w:t>r T</w:t>
      </w:r>
      <w:r>
        <w:rPr>
          <w:rFonts w:ascii="Calibri" w:eastAsia="Calibri" w:hAnsi="Calibri" w:cs="Calibri"/>
          <w:b/>
          <w:spacing w:val="-2"/>
          <w:sz w:val="36"/>
          <w:szCs w:val="36"/>
          <w:u w:val="thick" w:color="000000"/>
        </w:rPr>
        <w:t>r</w:t>
      </w:r>
      <w:r>
        <w:rPr>
          <w:rFonts w:ascii="Calibri" w:eastAsia="Calibri" w:hAnsi="Calibri" w:cs="Calibri"/>
          <w:b/>
          <w:sz w:val="36"/>
          <w:szCs w:val="36"/>
          <w:u w:val="thick" w:color="000000"/>
        </w:rPr>
        <w:t>ai</w:t>
      </w:r>
      <w:r>
        <w:rPr>
          <w:rFonts w:ascii="Calibri" w:eastAsia="Calibri" w:hAnsi="Calibri" w:cs="Calibri"/>
          <w:b/>
          <w:spacing w:val="1"/>
          <w:sz w:val="36"/>
          <w:szCs w:val="36"/>
          <w:u w:val="thick" w:color="000000"/>
        </w:rPr>
        <w:t>n</w:t>
      </w:r>
      <w:r>
        <w:rPr>
          <w:rFonts w:ascii="Calibri" w:eastAsia="Calibri" w:hAnsi="Calibri" w:cs="Calibri"/>
          <w:b/>
          <w:sz w:val="36"/>
          <w:szCs w:val="36"/>
          <w:u w:val="thick" w:color="000000"/>
        </w:rPr>
        <w:t>in</w:t>
      </w:r>
      <w:r>
        <w:rPr>
          <w:rFonts w:ascii="Calibri" w:eastAsia="Calibri" w:hAnsi="Calibri" w:cs="Calibri"/>
          <w:b/>
          <w:spacing w:val="1"/>
          <w:sz w:val="36"/>
          <w:szCs w:val="36"/>
          <w:u w:val="thick" w:color="000000"/>
        </w:rPr>
        <w:t>g</w:t>
      </w:r>
      <w:r>
        <w:rPr>
          <w:rFonts w:ascii="Calibri" w:eastAsia="Calibri" w:hAnsi="Calibri" w:cs="Calibri"/>
          <w:b/>
          <w:sz w:val="36"/>
          <w:szCs w:val="36"/>
          <w:u w:val="thick" w:color="000000"/>
        </w:rPr>
        <w:t>:</w:t>
      </w:r>
    </w:p>
    <w:p w:rsidR="006C3BEF" w:rsidRDefault="006C3BEF">
      <w:pPr>
        <w:spacing w:before="7" w:line="140" w:lineRule="exact"/>
        <w:rPr>
          <w:sz w:val="15"/>
          <w:szCs w:val="15"/>
        </w:rPr>
      </w:pPr>
    </w:p>
    <w:p w:rsidR="006C3BEF" w:rsidRDefault="00CE5267">
      <w:pPr>
        <w:spacing w:line="340" w:lineRule="exact"/>
        <w:ind w:left="891" w:right="60" w:hanging="423"/>
        <w:rPr>
          <w:rFonts w:ascii="Calibri" w:eastAsia="Calibri" w:hAnsi="Calibri" w:cs="Calibri"/>
          <w:sz w:val="28"/>
          <w:szCs w:val="28"/>
        </w:rPr>
      </w:pPr>
      <w:r>
        <w:rPr>
          <w:spacing w:val="68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J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b/>
          <w:sz w:val="28"/>
          <w:szCs w:val="28"/>
        </w:rPr>
        <w:t>VA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C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b/>
          <w:sz w:val="28"/>
          <w:szCs w:val="28"/>
        </w:rPr>
        <w:t>u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b/>
          <w:sz w:val="28"/>
          <w:szCs w:val="28"/>
        </w:rPr>
        <w:t xml:space="preserve">e                                                                                     </w:t>
      </w:r>
      <w:r>
        <w:rPr>
          <w:rFonts w:ascii="Calibri" w:eastAsia="Calibri" w:hAnsi="Calibri" w:cs="Calibri"/>
          <w:b/>
          <w:spacing w:val="6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June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2</w:t>
      </w:r>
      <w:r>
        <w:rPr>
          <w:rFonts w:ascii="Calibri" w:eastAsia="Calibri" w:hAnsi="Calibri" w:cs="Calibri"/>
          <w:spacing w:val="-1"/>
          <w:sz w:val="28"/>
          <w:szCs w:val="28"/>
        </w:rPr>
        <w:t>0</w:t>
      </w:r>
      <w:r>
        <w:rPr>
          <w:rFonts w:ascii="Calibri" w:eastAsia="Calibri" w:hAnsi="Calibri" w:cs="Calibri"/>
          <w:sz w:val="28"/>
          <w:szCs w:val="28"/>
        </w:rPr>
        <w:t>1</w:t>
      </w:r>
      <w:r>
        <w:rPr>
          <w:rFonts w:ascii="Calibri" w:eastAsia="Calibri" w:hAnsi="Calibri" w:cs="Calibri"/>
          <w:spacing w:val="-1"/>
          <w:sz w:val="28"/>
          <w:szCs w:val="28"/>
        </w:rPr>
        <w:t>4</w:t>
      </w:r>
      <w:r>
        <w:rPr>
          <w:rFonts w:ascii="Calibri" w:eastAsia="Calibri" w:hAnsi="Calibri" w:cs="Calibri"/>
          <w:sz w:val="28"/>
          <w:szCs w:val="28"/>
        </w:rPr>
        <w:t>-J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ly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2</w:t>
      </w:r>
      <w:r>
        <w:rPr>
          <w:rFonts w:ascii="Calibri" w:eastAsia="Calibri" w:hAnsi="Calibri" w:cs="Calibri"/>
          <w:spacing w:val="-1"/>
          <w:sz w:val="28"/>
          <w:szCs w:val="28"/>
        </w:rPr>
        <w:t>0</w:t>
      </w:r>
      <w:r>
        <w:rPr>
          <w:rFonts w:ascii="Calibri" w:eastAsia="Calibri" w:hAnsi="Calibri" w:cs="Calibri"/>
          <w:sz w:val="28"/>
          <w:szCs w:val="28"/>
        </w:rPr>
        <w:t>14 [A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In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om</w:t>
      </w:r>
      <w:proofErr w:type="spellEnd"/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sz w:val="28"/>
          <w:szCs w:val="28"/>
        </w:rPr>
        <w:t>K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ta</w:t>
      </w:r>
      <w:r>
        <w:rPr>
          <w:rFonts w:ascii="Calibri" w:eastAsia="Calibri" w:hAnsi="Calibri" w:cs="Calibri"/>
          <w:spacing w:val="-4"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ajast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n)</w:t>
      </w:r>
      <w:r>
        <w:rPr>
          <w:rFonts w:ascii="Calibri" w:eastAsia="Calibri" w:hAnsi="Calibri" w:cs="Calibri"/>
          <w:sz w:val="28"/>
          <w:szCs w:val="28"/>
        </w:rPr>
        <w:t>]</w:t>
      </w:r>
    </w:p>
    <w:p w:rsidR="006C3BEF" w:rsidRDefault="00CE5267">
      <w:pPr>
        <w:spacing w:before="6"/>
        <w:ind w:left="468"/>
        <w:rPr>
          <w:rFonts w:ascii="Calibri" w:eastAsia="Calibri" w:hAnsi="Calibri" w:cs="Calibri"/>
          <w:sz w:val="28"/>
          <w:szCs w:val="28"/>
        </w:rPr>
      </w:pPr>
      <w:r>
        <w:rPr>
          <w:spacing w:val="68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b/>
          <w:sz w:val="28"/>
          <w:szCs w:val="28"/>
        </w:rPr>
        <w:t>g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in J2EE-S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s w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h H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b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n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 xml:space="preserve">e 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>F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b/>
          <w:sz w:val="28"/>
          <w:szCs w:val="28"/>
        </w:rPr>
        <w:t xml:space="preserve">mework                 </w:t>
      </w:r>
      <w:r>
        <w:rPr>
          <w:rFonts w:ascii="Calibri" w:eastAsia="Calibri" w:hAnsi="Calibri" w:cs="Calibri"/>
          <w:b/>
          <w:spacing w:val="6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June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2</w:t>
      </w:r>
      <w:r>
        <w:rPr>
          <w:rFonts w:ascii="Calibri" w:eastAsia="Calibri" w:hAnsi="Calibri" w:cs="Calibri"/>
          <w:spacing w:val="-1"/>
          <w:sz w:val="28"/>
          <w:szCs w:val="28"/>
        </w:rPr>
        <w:t>0</w:t>
      </w:r>
      <w:r>
        <w:rPr>
          <w:rFonts w:ascii="Calibri" w:eastAsia="Calibri" w:hAnsi="Calibri" w:cs="Calibri"/>
          <w:sz w:val="28"/>
          <w:szCs w:val="28"/>
        </w:rPr>
        <w:t>1</w:t>
      </w:r>
      <w:r>
        <w:rPr>
          <w:rFonts w:ascii="Calibri" w:eastAsia="Calibri" w:hAnsi="Calibri" w:cs="Calibri"/>
          <w:spacing w:val="-1"/>
          <w:sz w:val="28"/>
          <w:szCs w:val="28"/>
        </w:rPr>
        <w:t>5</w:t>
      </w:r>
      <w:r>
        <w:rPr>
          <w:rFonts w:ascii="Calibri" w:eastAsia="Calibri" w:hAnsi="Calibri" w:cs="Calibri"/>
          <w:sz w:val="28"/>
          <w:szCs w:val="28"/>
        </w:rPr>
        <w:t>-J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ly</w:t>
      </w:r>
    </w:p>
    <w:p w:rsidR="006C3BEF" w:rsidRDefault="00CE5267">
      <w:pPr>
        <w:spacing w:before="1"/>
        <w:ind w:left="82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2015</w:t>
      </w:r>
      <w:r>
        <w:rPr>
          <w:rFonts w:ascii="Calibri" w:eastAsia="Calibri" w:hAnsi="Calibri" w:cs="Calibri"/>
          <w:sz w:val="28"/>
          <w:szCs w:val="28"/>
        </w:rPr>
        <w:t>[HP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S Se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 xml:space="preserve">tor </w:t>
      </w:r>
      <w:r>
        <w:rPr>
          <w:rFonts w:ascii="Calibri" w:eastAsia="Calibri" w:hAnsi="Calibri" w:cs="Calibri"/>
          <w:spacing w:val="-1"/>
          <w:sz w:val="28"/>
          <w:szCs w:val="28"/>
        </w:rPr>
        <w:t>6</w:t>
      </w:r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pacing w:val="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a</w:t>
      </w:r>
      <w:proofErr w:type="spellEnd"/>
      <w:r>
        <w:rPr>
          <w:rFonts w:ascii="Calibri" w:eastAsia="Calibri" w:hAnsi="Calibri" w:cs="Calibri"/>
          <w:spacing w:val="-1"/>
          <w:sz w:val="28"/>
          <w:szCs w:val="28"/>
        </w:rPr>
        <w:t xml:space="preserve"> (</w:t>
      </w:r>
      <w:r>
        <w:rPr>
          <w:rFonts w:ascii="Calibri" w:eastAsia="Calibri" w:hAnsi="Calibri" w:cs="Calibri"/>
          <w:sz w:val="28"/>
          <w:szCs w:val="28"/>
        </w:rPr>
        <w:t>Ut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 xml:space="preserve">ar 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rad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sh</w:t>
      </w:r>
      <w:r>
        <w:rPr>
          <w:rFonts w:ascii="Calibri" w:eastAsia="Calibri" w:hAnsi="Calibri" w:cs="Calibri"/>
          <w:spacing w:val="-2"/>
          <w:sz w:val="28"/>
          <w:szCs w:val="28"/>
        </w:rPr>
        <w:t>)</w:t>
      </w:r>
      <w:r>
        <w:rPr>
          <w:rFonts w:ascii="Calibri" w:eastAsia="Calibri" w:hAnsi="Calibri" w:cs="Calibri"/>
          <w:sz w:val="28"/>
          <w:szCs w:val="28"/>
        </w:rPr>
        <w:t>]</w:t>
      </w:r>
    </w:p>
    <w:p w:rsidR="006C3BEF" w:rsidRDefault="006C3BEF">
      <w:pPr>
        <w:spacing w:before="8" w:line="140" w:lineRule="exact"/>
        <w:rPr>
          <w:sz w:val="15"/>
          <w:szCs w:val="15"/>
        </w:rPr>
      </w:pPr>
    </w:p>
    <w:p w:rsidR="006C3BEF" w:rsidRDefault="006C3BEF">
      <w:pPr>
        <w:spacing w:line="200" w:lineRule="exact"/>
      </w:pPr>
    </w:p>
    <w:p w:rsidR="006C3BEF" w:rsidRDefault="006C3BEF">
      <w:pPr>
        <w:spacing w:line="200" w:lineRule="exact"/>
      </w:pPr>
    </w:p>
    <w:p w:rsidR="006C3BEF" w:rsidRDefault="006C3BEF">
      <w:pPr>
        <w:spacing w:line="200" w:lineRule="exact"/>
      </w:pPr>
    </w:p>
    <w:p w:rsidR="006C3BEF" w:rsidRDefault="00CE5267">
      <w:pPr>
        <w:ind w:left="108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  <w:u w:val="thick" w:color="000000"/>
        </w:rPr>
        <w:t>K</w:t>
      </w:r>
      <w:r>
        <w:rPr>
          <w:rFonts w:ascii="Calibri" w:eastAsia="Calibri" w:hAnsi="Calibri" w:cs="Calibri"/>
          <w:b/>
          <w:spacing w:val="1"/>
          <w:sz w:val="36"/>
          <w:szCs w:val="36"/>
          <w:u w:val="thick" w:color="000000"/>
        </w:rPr>
        <w:t>e</w:t>
      </w:r>
      <w:r>
        <w:rPr>
          <w:rFonts w:ascii="Calibri" w:eastAsia="Calibri" w:hAnsi="Calibri" w:cs="Calibri"/>
          <w:b/>
          <w:sz w:val="36"/>
          <w:szCs w:val="36"/>
          <w:u w:val="thick" w:color="000000"/>
        </w:rPr>
        <w:t>y Skill</w:t>
      </w:r>
      <w:r>
        <w:rPr>
          <w:rFonts w:ascii="Calibri" w:eastAsia="Calibri" w:hAnsi="Calibri" w:cs="Calibri"/>
          <w:b/>
          <w:spacing w:val="1"/>
          <w:sz w:val="36"/>
          <w:szCs w:val="36"/>
          <w:u w:val="thick" w:color="000000"/>
        </w:rPr>
        <w:t>s</w:t>
      </w:r>
      <w:r>
        <w:rPr>
          <w:rFonts w:ascii="Calibri" w:eastAsia="Calibri" w:hAnsi="Calibri" w:cs="Calibri"/>
          <w:b/>
          <w:sz w:val="36"/>
          <w:szCs w:val="36"/>
          <w:u w:val="thick" w:color="000000"/>
        </w:rPr>
        <w:t>:</w:t>
      </w:r>
    </w:p>
    <w:p w:rsidR="006C3BEF" w:rsidRDefault="006C3BEF">
      <w:pPr>
        <w:spacing w:before="2" w:line="160" w:lineRule="exact"/>
        <w:rPr>
          <w:sz w:val="16"/>
          <w:szCs w:val="16"/>
        </w:rPr>
      </w:pPr>
    </w:p>
    <w:p w:rsidR="006C3BEF" w:rsidRDefault="00CE5267">
      <w:pPr>
        <w:ind w:left="10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om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r s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ie</w:t>
      </w:r>
      <w:r>
        <w:rPr>
          <w:rFonts w:ascii="Calibri" w:eastAsia="Calibri" w:hAnsi="Calibri" w:cs="Calibri"/>
          <w:spacing w:val="-1"/>
          <w:sz w:val="28"/>
          <w:szCs w:val="28"/>
        </w:rPr>
        <w:t>nc</w:t>
      </w:r>
      <w:r>
        <w:rPr>
          <w:rFonts w:ascii="Calibri" w:eastAsia="Calibri" w:hAnsi="Calibri" w:cs="Calibri"/>
          <w:sz w:val="28"/>
          <w:szCs w:val="28"/>
        </w:rPr>
        <w:t xml:space="preserve">e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on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 xml:space="preserve">ts                           </w:t>
      </w:r>
      <w:r>
        <w:rPr>
          <w:rFonts w:ascii="Calibri" w:eastAsia="Calibri" w:hAnsi="Calibri" w:cs="Calibri"/>
          <w:spacing w:val="3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Ob</w:t>
      </w:r>
      <w:r>
        <w:rPr>
          <w:rFonts w:ascii="Calibri" w:eastAsia="Calibri" w:hAnsi="Calibri" w:cs="Calibri"/>
          <w:sz w:val="28"/>
          <w:szCs w:val="28"/>
        </w:rPr>
        <w:t>je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rie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Design,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Data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Stru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res</w:t>
      </w:r>
    </w:p>
    <w:p w:rsidR="006C3BEF" w:rsidRDefault="006C3BEF">
      <w:pPr>
        <w:spacing w:before="10" w:line="140" w:lineRule="exact"/>
        <w:rPr>
          <w:sz w:val="15"/>
          <w:szCs w:val="15"/>
        </w:rPr>
      </w:pPr>
    </w:p>
    <w:p w:rsidR="006C3BEF" w:rsidRDefault="00CE5267">
      <w:pPr>
        <w:spacing w:line="352" w:lineRule="auto"/>
        <w:ind w:left="108" w:right="296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gra</w:t>
      </w:r>
      <w:r>
        <w:rPr>
          <w:rFonts w:ascii="Calibri" w:eastAsia="Calibri" w:hAnsi="Calibri" w:cs="Calibri"/>
          <w:spacing w:val="-1"/>
          <w:sz w:val="28"/>
          <w:szCs w:val="28"/>
        </w:rPr>
        <w:t>mm</w:t>
      </w:r>
      <w:r>
        <w:rPr>
          <w:rFonts w:ascii="Calibri" w:eastAsia="Calibri" w:hAnsi="Calibri" w:cs="Calibri"/>
          <w:sz w:val="28"/>
          <w:szCs w:val="28"/>
        </w:rPr>
        <w:t>ing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La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ag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 xml:space="preserve">s                                 </w:t>
      </w:r>
      <w:r>
        <w:rPr>
          <w:rFonts w:ascii="Calibri" w:eastAsia="Calibri" w:hAnsi="Calibri" w:cs="Calibri"/>
          <w:spacing w:val="1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JA</w:t>
      </w:r>
      <w:r>
        <w:rPr>
          <w:rFonts w:ascii="Calibri" w:eastAsia="Calibri" w:hAnsi="Calibri" w:cs="Calibri"/>
          <w:spacing w:val="-1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>A,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C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J</w:t>
      </w:r>
      <w:r>
        <w:rPr>
          <w:rFonts w:ascii="Calibri" w:eastAsia="Calibri" w:hAnsi="Calibri" w:cs="Calibri"/>
          <w:spacing w:val="-1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va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ript Data</w:t>
      </w:r>
      <w:r>
        <w:rPr>
          <w:rFonts w:ascii="Calibri" w:eastAsia="Calibri" w:hAnsi="Calibri" w:cs="Calibri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ase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Ma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ag</w:t>
      </w:r>
      <w:r>
        <w:rPr>
          <w:rFonts w:ascii="Calibri" w:eastAsia="Calibri" w:hAnsi="Calibri" w:cs="Calibri"/>
          <w:spacing w:val="-1"/>
          <w:sz w:val="28"/>
          <w:szCs w:val="28"/>
        </w:rPr>
        <w:t>em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t                                   </w:t>
      </w:r>
      <w:r>
        <w:rPr>
          <w:rFonts w:ascii="Calibri" w:eastAsia="Calibri" w:hAnsi="Calibri" w:cs="Calibri"/>
          <w:spacing w:val="29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MyS</w:t>
      </w:r>
      <w:r>
        <w:rPr>
          <w:rFonts w:ascii="Calibri" w:eastAsia="Calibri" w:hAnsi="Calibri" w:cs="Calibri"/>
          <w:spacing w:val="1"/>
          <w:sz w:val="28"/>
          <w:szCs w:val="28"/>
        </w:rPr>
        <w:t>Q</w:t>
      </w:r>
      <w:r>
        <w:rPr>
          <w:rFonts w:ascii="Calibri" w:eastAsia="Calibri" w:hAnsi="Calibri" w:cs="Calibri"/>
          <w:sz w:val="28"/>
          <w:szCs w:val="28"/>
        </w:rPr>
        <w:t>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gra</w:t>
      </w:r>
      <w:r>
        <w:rPr>
          <w:rFonts w:ascii="Calibri" w:eastAsia="Calibri" w:hAnsi="Calibri" w:cs="Calibri"/>
          <w:spacing w:val="-1"/>
          <w:sz w:val="28"/>
          <w:szCs w:val="28"/>
        </w:rPr>
        <w:t>mm</w:t>
      </w:r>
      <w:r>
        <w:rPr>
          <w:rFonts w:ascii="Calibri" w:eastAsia="Calibri" w:hAnsi="Calibri" w:cs="Calibri"/>
          <w:sz w:val="28"/>
          <w:szCs w:val="28"/>
        </w:rPr>
        <w:t>ing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vi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nm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t                            </w:t>
      </w:r>
      <w:r>
        <w:rPr>
          <w:rFonts w:ascii="Calibri" w:eastAsia="Calibri" w:hAnsi="Calibri" w:cs="Calibri"/>
          <w:spacing w:val="52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tb</w:t>
      </w:r>
      <w:r>
        <w:rPr>
          <w:rFonts w:ascii="Calibri" w:eastAsia="Calibri" w:hAnsi="Calibri" w:cs="Calibri"/>
          <w:sz w:val="28"/>
          <w:szCs w:val="28"/>
        </w:rPr>
        <w:t>ea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sIDE</w:t>
      </w:r>
      <w:proofErr w:type="spellEnd"/>
    </w:p>
    <w:p w:rsidR="006C3BEF" w:rsidRDefault="006C3BEF">
      <w:pPr>
        <w:spacing w:line="200" w:lineRule="exact"/>
      </w:pPr>
    </w:p>
    <w:p w:rsidR="006C3BEF" w:rsidRDefault="006C3BEF">
      <w:pPr>
        <w:spacing w:before="5" w:line="220" w:lineRule="exact"/>
        <w:rPr>
          <w:sz w:val="22"/>
          <w:szCs w:val="22"/>
        </w:rPr>
      </w:pPr>
    </w:p>
    <w:p w:rsidR="006C3BEF" w:rsidRDefault="00CE5267">
      <w:pPr>
        <w:ind w:left="108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  <w:u w:val="thick" w:color="000000"/>
        </w:rPr>
        <w:t>Int</w:t>
      </w:r>
      <w:r>
        <w:rPr>
          <w:rFonts w:ascii="Calibri" w:eastAsia="Calibri" w:hAnsi="Calibri" w:cs="Calibri"/>
          <w:b/>
          <w:spacing w:val="2"/>
          <w:sz w:val="36"/>
          <w:szCs w:val="36"/>
          <w:u w:val="thick" w:color="000000"/>
        </w:rPr>
        <w:t>e</w:t>
      </w:r>
      <w:r>
        <w:rPr>
          <w:rFonts w:ascii="Calibri" w:eastAsia="Calibri" w:hAnsi="Calibri" w:cs="Calibri"/>
          <w:b/>
          <w:sz w:val="36"/>
          <w:szCs w:val="36"/>
          <w:u w:val="thick" w:color="000000"/>
        </w:rPr>
        <w:t>rest</w:t>
      </w:r>
      <w:r>
        <w:rPr>
          <w:rFonts w:ascii="Calibri" w:eastAsia="Calibri" w:hAnsi="Calibri" w:cs="Calibri"/>
          <w:b/>
          <w:spacing w:val="-2"/>
          <w:sz w:val="36"/>
          <w:szCs w:val="36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36"/>
          <w:szCs w:val="36"/>
          <w:u w:val="thick" w:color="000000"/>
        </w:rPr>
        <w:t xml:space="preserve">&amp; </w:t>
      </w:r>
      <w:r>
        <w:rPr>
          <w:rFonts w:ascii="Calibri" w:eastAsia="Calibri" w:hAnsi="Calibri" w:cs="Calibri"/>
          <w:b/>
          <w:spacing w:val="1"/>
          <w:sz w:val="36"/>
          <w:szCs w:val="36"/>
          <w:u w:val="thick" w:color="000000"/>
        </w:rPr>
        <w:t>A</w:t>
      </w:r>
      <w:r>
        <w:rPr>
          <w:rFonts w:ascii="Calibri" w:eastAsia="Calibri" w:hAnsi="Calibri" w:cs="Calibri"/>
          <w:b/>
          <w:sz w:val="36"/>
          <w:szCs w:val="36"/>
          <w:u w:val="thick" w:color="000000"/>
        </w:rPr>
        <w:t>ctiv</w:t>
      </w:r>
      <w:r>
        <w:rPr>
          <w:rFonts w:ascii="Calibri" w:eastAsia="Calibri" w:hAnsi="Calibri" w:cs="Calibri"/>
          <w:b/>
          <w:spacing w:val="-1"/>
          <w:sz w:val="36"/>
          <w:szCs w:val="36"/>
          <w:u w:val="thick" w:color="000000"/>
        </w:rPr>
        <w:t>i</w:t>
      </w:r>
      <w:r>
        <w:rPr>
          <w:rFonts w:ascii="Calibri" w:eastAsia="Calibri" w:hAnsi="Calibri" w:cs="Calibri"/>
          <w:b/>
          <w:sz w:val="36"/>
          <w:szCs w:val="36"/>
          <w:u w:val="thick" w:color="000000"/>
        </w:rPr>
        <w:t>ti</w:t>
      </w:r>
      <w:r>
        <w:rPr>
          <w:rFonts w:ascii="Calibri" w:eastAsia="Calibri" w:hAnsi="Calibri" w:cs="Calibri"/>
          <w:b/>
          <w:spacing w:val="1"/>
          <w:sz w:val="36"/>
          <w:szCs w:val="36"/>
          <w:u w:val="thick" w:color="000000"/>
        </w:rPr>
        <w:t>e</w:t>
      </w:r>
      <w:r>
        <w:rPr>
          <w:rFonts w:ascii="Calibri" w:eastAsia="Calibri" w:hAnsi="Calibri" w:cs="Calibri"/>
          <w:b/>
          <w:spacing w:val="2"/>
          <w:sz w:val="36"/>
          <w:szCs w:val="36"/>
          <w:u w:val="thick" w:color="000000"/>
        </w:rPr>
        <w:t>s</w:t>
      </w:r>
      <w:r>
        <w:rPr>
          <w:rFonts w:ascii="Calibri" w:eastAsia="Calibri" w:hAnsi="Calibri" w:cs="Calibri"/>
          <w:b/>
          <w:sz w:val="36"/>
          <w:szCs w:val="36"/>
          <w:u w:val="thick" w:color="000000"/>
        </w:rPr>
        <w:t>:</w:t>
      </w:r>
    </w:p>
    <w:p w:rsidR="006C3BEF" w:rsidRDefault="006C3BEF">
      <w:pPr>
        <w:spacing w:before="2" w:line="160" w:lineRule="exact"/>
        <w:rPr>
          <w:sz w:val="16"/>
          <w:szCs w:val="16"/>
        </w:rPr>
      </w:pPr>
    </w:p>
    <w:p w:rsidR="006C3BEF" w:rsidRDefault="00CE5267">
      <w:pPr>
        <w:ind w:left="468"/>
        <w:rPr>
          <w:rFonts w:ascii="Calibri" w:eastAsia="Calibri" w:hAnsi="Calibri" w:cs="Calibri"/>
          <w:sz w:val="28"/>
          <w:szCs w:val="28"/>
        </w:rPr>
      </w:pPr>
      <w:r>
        <w:rPr>
          <w:spacing w:val="68"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sz w:val="28"/>
          <w:szCs w:val="28"/>
        </w:rPr>
        <w:t>Keen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In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rest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in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laying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c</w:t>
      </w:r>
      <w:r>
        <w:rPr>
          <w:rFonts w:ascii="Calibri" w:eastAsia="Calibri" w:hAnsi="Calibri" w:cs="Calibri"/>
          <w:sz w:val="28"/>
          <w:szCs w:val="28"/>
        </w:rPr>
        <w:t>ric</w:t>
      </w:r>
      <w:r>
        <w:rPr>
          <w:rFonts w:ascii="Calibri" w:eastAsia="Calibri" w:hAnsi="Calibri" w:cs="Calibri"/>
          <w:spacing w:val="-1"/>
          <w:sz w:val="28"/>
          <w:szCs w:val="28"/>
        </w:rPr>
        <w:t>k</w:t>
      </w:r>
      <w:r>
        <w:rPr>
          <w:rFonts w:ascii="Calibri" w:eastAsia="Calibri" w:hAnsi="Calibri" w:cs="Calibri"/>
          <w:sz w:val="28"/>
          <w:szCs w:val="28"/>
        </w:rPr>
        <w:t>et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very </w:t>
      </w:r>
      <w:r>
        <w:rPr>
          <w:rFonts w:ascii="Calibri" w:eastAsia="Calibri" w:hAnsi="Calibri" w:cs="Calibri"/>
          <w:spacing w:val="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as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onate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out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g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e.</w:t>
      </w:r>
      <w:proofErr w:type="gramEnd"/>
    </w:p>
    <w:p w:rsidR="006C3BEF" w:rsidRDefault="00CE5267">
      <w:pPr>
        <w:spacing w:before="1"/>
        <w:ind w:left="468"/>
        <w:rPr>
          <w:rFonts w:ascii="Calibri" w:eastAsia="Calibri" w:hAnsi="Calibri" w:cs="Calibri"/>
          <w:sz w:val="28"/>
          <w:szCs w:val="28"/>
        </w:rPr>
      </w:pPr>
      <w:r>
        <w:rPr>
          <w:spacing w:val="68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Keen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In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rest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 lear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ing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ew 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1"/>
          <w:sz w:val="28"/>
          <w:szCs w:val="28"/>
        </w:rPr>
        <w:t>g</w:t>
      </w:r>
      <w:r>
        <w:rPr>
          <w:rFonts w:ascii="Calibri" w:eastAsia="Calibri" w:hAnsi="Calibri" w:cs="Calibri"/>
          <w:sz w:val="28"/>
          <w:szCs w:val="28"/>
        </w:rPr>
        <w:t>s whi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 xml:space="preserve">h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 xml:space="preserve">its </w:t>
      </w:r>
      <w:r>
        <w:rPr>
          <w:rFonts w:ascii="Calibri" w:eastAsia="Calibri" w:hAnsi="Calibri" w:cs="Calibri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 a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va</w:t>
      </w:r>
      <w:r>
        <w:rPr>
          <w:rFonts w:ascii="Calibri" w:eastAsia="Calibri" w:hAnsi="Calibri" w:cs="Calibri"/>
          <w:spacing w:val="-1"/>
          <w:sz w:val="28"/>
          <w:szCs w:val="28"/>
        </w:rPr>
        <w:t>nc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</w:p>
    <w:p w:rsidR="006C3BEF" w:rsidRDefault="00CE5267">
      <w:pPr>
        <w:spacing w:line="340" w:lineRule="exact"/>
        <w:ind w:left="828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position w:val="1"/>
          <w:sz w:val="28"/>
          <w:szCs w:val="28"/>
        </w:rPr>
        <w:t>Dev</w:t>
      </w:r>
      <w:r>
        <w:rPr>
          <w:rFonts w:ascii="Calibri" w:eastAsia="Calibri" w:hAnsi="Calibri" w:cs="Calibri"/>
          <w:spacing w:val="-1"/>
          <w:position w:val="1"/>
          <w:sz w:val="28"/>
          <w:szCs w:val="28"/>
        </w:rPr>
        <w:t>e</w:t>
      </w:r>
      <w:r>
        <w:rPr>
          <w:rFonts w:ascii="Calibri" w:eastAsia="Calibri" w:hAnsi="Calibri" w:cs="Calibri"/>
          <w:position w:val="1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position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position w:val="1"/>
          <w:sz w:val="28"/>
          <w:szCs w:val="28"/>
        </w:rPr>
        <w:t>pm</w:t>
      </w:r>
      <w:r>
        <w:rPr>
          <w:rFonts w:ascii="Calibri" w:eastAsia="Calibri" w:hAnsi="Calibri" w:cs="Calibri"/>
          <w:position w:val="1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position w:val="1"/>
          <w:sz w:val="28"/>
          <w:szCs w:val="28"/>
        </w:rPr>
        <w:t>n</w:t>
      </w:r>
      <w:r>
        <w:rPr>
          <w:rFonts w:ascii="Calibri" w:eastAsia="Calibri" w:hAnsi="Calibri" w:cs="Calibri"/>
          <w:position w:val="1"/>
          <w:sz w:val="28"/>
          <w:szCs w:val="28"/>
        </w:rPr>
        <w:t>t.</w:t>
      </w:r>
      <w:proofErr w:type="gramEnd"/>
    </w:p>
    <w:p w:rsidR="006C3BEF" w:rsidRDefault="00CE5267">
      <w:pPr>
        <w:spacing w:line="340" w:lineRule="exact"/>
        <w:ind w:left="468"/>
        <w:rPr>
          <w:rFonts w:ascii="Calibri" w:eastAsia="Calibri" w:hAnsi="Calibri" w:cs="Calibri"/>
          <w:sz w:val="28"/>
          <w:szCs w:val="28"/>
        </w:rPr>
      </w:pPr>
      <w:r>
        <w:rPr>
          <w:spacing w:val="68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8"/>
          <w:szCs w:val="28"/>
        </w:rPr>
        <w:t>B</w:t>
      </w:r>
      <w:r>
        <w:rPr>
          <w:rFonts w:ascii="Calibri" w:eastAsia="Calibri" w:hAnsi="Calibri" w:cs="Calibri"/>
          <w:position w:val="1"/>
          <w:sz w:val="28"/>
          <w:szCs w:val="28"/>
        </w:rPr>
        <w:t>esid</w:t>
      </w:r>
      <w:r>
        <w:rPr>
          <w:rFonts w:ascii="Calibri" w:eastAsia="Calibri" w:hAnsi="Calibri" w:cs="Calibri"/>
          <w:spacing w:val="-1"/>
          <w:position w:val="1"/>
          <w:sz w:val="28"/>
          <w:szCs w:val="28"/>
        </w:rPr>
        <w:t>e</w:t>
      </w:r>
      <w:r>
        <w:rPr>
          <w:rFonts w:ascii="Calibri" w:eastAsia="Calibri" w:hAnsi="Calibri" w:cs="Calibri"/>
          <w:position w:val="1"/>
          <w:sz w:val="28"/>
          <w:szCs w:val="28"/>
        </w:rPr>
        <w:t>s,</w:t>
      </w:r>
      <w:r>
        <w:rPr>
          <w:rFonts w:ascii="Calibri" w:eastAsia="Calibri" w:hAnsi="Calibri" w:cs="Calibri"/>
          <w:spacing w:val="-1"/>
          <w:position w:val="1"/>
          <w:sz w:val="28"/>
          <w:szCs w:val="28"/>
        </w:rPr>
        <w:t xml:space="preserve"> I</w:t>
      </w:r>
      <w:r>
        <w:rPr>
          <w:rFonts w:ascii="Calibri" w:eastAsia="Calibri" w:hAnsi="Calibri" w:cs="Calibri"/>
          <w:position w:val="1"/>
          <w:sz w:val="28"/>
          <w:szCs w:val="28"/>
        </w:rPr>
        <w:t>’m</w:t>
      </w:r>
      <w:r>
        <w:rPr>
          <w:rFonts w:ascii="Calibri" w:eastAsia="Calibri" w:hAnsi="Calibri" w:cs="Calibri"/>
          <w:spacing w:val="-3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position w:val="1"/>
          <w:sz w:val="28"/>
          <w:szCs w:val="28"/>
        </w:rPr>
        <w:t>also in</w:t>
      </w:r>
      <w:r>
        <w:rPr>
          <w:rFonts w:ascii="Calibri" w:eastAsia="Calibri" w:hAnsi="Calibri" w:cs="Calibri"/>
          <w:spacing w:val="-1"/>
          <w:position w:val="1"/>
          <w:sz w:val="28"/>
          <w:szCs w:val="28"/>
        </w:rPr>
        <w:t>t</w:t>
      </w:r>
      <w:r>
        <w:rPr>
          <w:rFonts w:ascii="Calibri" w:eastAsia="Calibri" w:hAnsi="Calibri" w:cs="Calibri"/>
          <w:position w:val="1"/>
          <w:sz w:val="28"/>
          <w:szCs w:val="28"/>
        </w:rPr>
        <w:t>er</w:t>
      </w:r>
      <w:r>
        <w:rPr>
          <w:rFonts w:ascii="Calibri" w:eastAsia="Calibri" w:hAnsi="Calibri" w:cs="Calibri"/>
          <w:spacing w:val="-1"/>
          <w:position w:val="1"/>
          <w:sz w:val="28"/>
          <w:szCs w:val="28"/>
        </w:rPr>
        <w:t>e</w:t>
      </w:r>
      <w:r>
        <w:rPr>
          <w:rFonts w:ascii="Calibri" w:eastAsia="Calibri" w:hAnsi="Calibri" w:cs="Calibri"/>
          <w:position w:val="1"/>
          <w:sz w:val="28"/>
          <w:szCs w:val="28"/>
        </w:rPr>
        <w:t>sted</w:t>
      </w:r>
      <w:r>
        <w:rPr>
          <w:rFonts w:ascii="Calibri" w:eastAsia="Calibri" w:hAnsi="Calibri" w:cs="Calibri"/>
          <w:spacing w:val="-2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position w:val="1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8"/>
          <w:szCs w:val="28"/>
        </w:rPr>
        <w:t>m</w:t>
      </w:r>
      <w:r>
        <w:rPr>
          <w:rFonts w:ascii="Calibri" w:eastAsia="Calibri" w:hAnsi="Calibri" w:cs="Calibri"/>
          <w:position w:val="1"/>
          <w:sz w:val="28"/>
          <w:szCs w:val="28"/>
        </w:rPr>
        <w:t>usic,</w:t>
      </w:r>
      <w:r>
        <w:rPr>
          <w:rFonts w:ascii="Calibri" w:eastAsia="Calibri" w:hAnsi="Calibri" w:cs="Calibri"/>
          <w:spacing w:val="-1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position w:val="1"/>
          <w:sz w:val="28"/>
          <w:szCs w:val="28"/>
        </w:rPr>
        <w:t>sing</w:t>
      </w:r>
      <w:r>
        <w:rPr>
          <w:rFonts w:ascii="Calibri" w:eastAsia="Calibri" w:hAnsi="Calibri" w:cs="Calibri"/>
          <w:spacing w:val="2"/>
          <w:position w:val="1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position w:val="1"/>
          <w:sz w:val="28"/>
          <w:szCs w:val="28"/>
        </w:rPr>
        <w:t>n</w:t>
      </w:r>
      <w:r>
        <w:rPr>
          <w:rFonts w:ascii="Calibri" w:eastAsia="Calibri" w:hAnsi="Calibri" w:cs="Calibri"/>
          <w:position w:val="1"/>
          <w:sz w:val="28"/>
          <w:szCs w:val="28"/>
        </w:rPr>
        <w:t>g,</w:t>
      </w:r>
      <w:r>
        <w:rPr>
          <w:rFonts w:ascii="Calibri" w:eastAsia="Calibri" w:hAnsi="Calibri" w:cs="Calibri"/>
          <w:spacing w:val="-2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8"/>
          <w:szCs w:val="28"/>
        </w:rPr>
        <w:t>m</w:t>
      </w:r>
      <w:r>
        <w:rPr>
          <w:rFonts w:ascii="Calibri" w:eastAsia="Calibri" w:hAnsi="Calibri" w:cs="Calibri"/>
          <w:position w:val="1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position w:val="1"/>
          <w:sz w:val="28"/>
          <w:szCs w:val="28"/>
        </w:rPr>
        <w:t>m</w:t>
      </w:r>
      <w:r>
        <w:rPr>
          <w:rFonts w:ascii="Calibri" w:eastAsia="Calibri" w:hAnsi="Calibri" w:cs="Calibri"/>
          <w:position w:val="1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position w:val="1"/>
          <w:sz w:val="28"/>
          <w:szCs w:val="28"/>
        </w:rPr>
        <w:t>c</w:t>
      </w:r>
      <w:r>
        <w:rPr>
          <w:rFonts w:ascii="Calibri" w:eastAsia="Calibri" w:hAnsi="Calibri" w:cs="Calibri"/>
          <w:position w:val="1"/>
          <w:sz w:val="28"/>
          <w:szCs w:val="28"/>
        </w:rPr>
        <w:t>ry a</w:t>
      </w:r>
      <w:r>
        <w:rPr>
          <w:rFonts w:ascii="Calibri" w:eastAsia="Calibri" w:hAnsi="Calibri" w:cs="Calibri"/>
          <w:spacing w:val="-2"/>
          <w:position w:val="1"/>
          <w:sz w:val="28"/>
          <w:szCs w:val="28"/>
        </w:rPr>
        <w:t>n</w:t>
      </w:r>
      <w:r>
        <w:rPr>
          <w:rFonts w:ascii="Calibri" w:eastAsia="Calibri" w:hAnsi="Calibri" w:cs="Calibri"/>
          <w:position w:val="1"/>
          <w:sz w:val="28"/>
          <w:szCs w:val="28"/>
        </w:rPr>
        <w:t xml:space="preserve">d sports </w:t>
      </w:r>
      <w:r>
        <w:rPr>
          <w:rFonts w:ascii="Calibri" w:eastAsia="Calibri" w:hAnsi="Calibri" w:cs="Calibri"/>
          <w:spacing w:val="-1"/>
          <w:position w:val="1"/>
          <w:sz w:val="28"/>
          <w:szCs w:val="28"/>
        </w:rPr>
        <w:t>(</w:t>
      </w:r>
      <w:r>
        <w:rPr>
          <w:rFonts w:ascii="Calibri" w:eastAsia="Calibri" w:hAnsi="Calibri" w:cs="Calibri"/>
          <w:position w:val="1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position w:val="1"/>
          <w:sz w:val="28"/>
          <w:szCs w:val="28"/>
        </w:rPr>
        <w:t>d</w:t>
      </w:r>
      <w:r>
        <w:rPr>
          <w:rFonts w:ascii="Calibri" w:eastAsia="Calibri" w:hAnsi="Calibri" w:cs="Calibri"/>
          <w:position w:val="1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position w:val="1"/>
          <w:sz w:val="28"/>
          <w:szCs w:val="28"/>
        </w:rPr>
        <w:t>o</w:t>
      </w:r>
      <w:r>
        <w:rPr>
          <w:rFonts w:ascii="Calibri" w:eastAsia="Calibri" w:hAnsi="Calibri" w:cs="Calibri"/>
          <w:position w:val="1"/>
          <w:sz w:val="28"/>
          <w:szCs w:val="28"/>
        </w:rPr>
        <w:t>r a</w:t>
      </w:r>
      <w:r>
        <w:rPr>
          <w:rFonts w:ascii="Calibri" w:eastAsia="Calibri" w:hAnsi="Calibri" w:cs="Calibri"/>
          <w:spacing w:val="-2"/>
          <w:position w:val="1"/>
          <w:sz w:val="28"/>
          <w:szCs w:val="28"/>
        </w:rPr>
        <w:t>n</w:t>
      </w:r>
      <w:r>
        <w:rPr>
          <w:rFonts w:ascii="Calibri" w:eastAsia="Calibri" w:hAnsi="Calibri" w:cs="Calibri"/>
          <w:position w:val="1"/>
          <w:sz w:val="28"/>
          <w:szCs w:val="28"/>
        </w:rPr>
        <w:t>d</w:t>
      </w:r>
    </w:p>
    <w:p w:rsidR="006C3BEF" w:rsidRDefault="00CE5267">
      <w:pPr>
        <w:spacing w:before="2"/>
        <w:ind w:left="828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out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</w:t>
      </w:r>
      <w:proofErr w:type="gramEnd"/>
      <w:r>
        <w:rPr>
          <w:rFonts w:ascii="Calibri" w:eastAsia="Calibri" w:hAnsi="Calibri" w:cs="Calibri"/>
          <w:sz w:val="28"/>
          <w:szCs w:val="28"/>
        </w:rPr>
        <w:t>).</w:t>
      </w:r>
    </w:p>
    <w:p w:rsidR="006C3BEF" w:rsidRDefault="006C3BEF">
      <w:pPr>
        <w:spacing w:before="5" w:line="180" w:lineRule="exact"/>
        <w:rPr>
          <w:sz w:val="18"/>
          <w:szCs w:val="18"/>
        </w:rPr>
      </w:pPr>
    </w:p>
    <w:p w:rsidR="006C3BEF" w:rsidRDefault="006C3BEF">
      <w:pPr>
        <w:spacing w:line="200" w:lineRule="exact"/>
      </w:pPr>
    </w:p>
    <w:p w:rsidR="006C3BEF" w:rsidRDefault="006C3BEF">
      <w:pPr>
        <w:spacing w:line="200" w:lineRule="exact"/>
      </w:pPr>
    </w:p>
    <w:p w:rsidR="006C3BEF" w:rsidRDefault="00CE5267">
      <w:pPr>
        <w:ind w:left="108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  <w:u w:val="thick" w:color="000000"/>
        </w:rPr>
        <w:t>P</w:t>
      </w:r>
      <w:r>
        <w:rPr>
          <w:rFonts w:ascii="Calibri" w:eastAsia="Calibri" w:hAnsi="Calibri" w:cs="Calibri"/>
          <w:b/>
          <w:spacing w:val="1"/>
          <w:sz w:val="36"/>
          <w:szCs w:val="36"/>
          <w:u w:val="thick" w:color="000000"/>
        </w:rPr>
        <w:t>e</w:t>
      </w:r>
      <w:r>
        <w:rPr>
          <w:rFonts w:ascii="Calibri" w:eastAsia="Calibri" w:hAnsi="Calibri" w:cs="Calibri"/>
          <w:b/>
          <w:sz w:val="36"/>
          <w:szCs w:val="36"/>
          <w:u w:val="thick" w:color="000000"/>
        </w:rPr>
        <w:t>rso</w:t>
      </w:r>
      <w:r>
        <w:rPr>
          <w:rFonts w:ascii="Calibri" w:eastAsia="Calibri" w:hAnsi="Calibri" w:cs="Calibri"/>
          <w:b/>
          <w:spacing w:val="1"/>
          <w:sz w:val="36"/>
          <w:szCs w:val="36"/>
          <w:u w:val="thick" w:color="000000"/>
        </w:rPr>
        <w:t>n</w:t>
      </w:r>
      <w:r>
        <w:rPr>
          <w:rFonts w:ascii="Calibri" w:eastAsia="Calibri" w:hAnsi="Calibri" w:cs="Calibri"/>
          <w:b/>
          <w:sz w:val="36"/>
          <w:szCs w:val="36"/>
          <w:u w:val="thick" w:color="000000"/>
        </w:rPr>
        <w:t>al</w:t>
      </w:r>
      <w:r>
        <w:rPr>
          <w:rFonts w:ascii="Calibri" w:eastAsia="Calibri" w:hAnsi="Calibri" w:cs="Calibri"/>
          <w:b/>
          <w:spacing w:val="-1"/>
          <w:sz w:val="36"/>
          <w:szCs w:val="36"/>
          <w:u w:val="thick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36"/>
          <w:szCs w:val="36"/>
          <w:u w:val="thick" w:color="000000"/>
        </w:rPr>
        <w:t>De</w:t>
      </w:r>
      <w:r>
        <w:rPr>
          <w:rFonts w:ascii="Calibri" w:eastAsia="Calibri" w:hAnsi="Calibri" w:cs="Calibri"/>
          <w:b/>
          <w:sz w:val="36"/>
          <w:szCs w:val="36"/>
          <w:u w:val="thick" w:color="000000"/>
        </w:rPr>
        <w:t>t</w:t>
      </w:r>
      <w:r>
        <w:rPr>
          <w:rFonts w:ascii="Calibri" w:eastAsia="Calibri" w:hAnsi="Calibri" w:cs="Calibri"/>
          <w:b/>
          <w:spacing w:val="-3"/>
          <w:sz w:val="36"/>
          <w:szCs w:val="36"/>
          <w:u w:val="thick" w:color="000000"/>
        </w:rPr>
        <w:t>a</w:t>
      </w:r>
      <w:r>
        <w:rPr>
          <w:rFonts w:ascii="Calibri" w:eastAsia="Calibri" w:hAnsi="Calibri" w:cs="Calibri"/>
          <w:b/>
          <w:sz w:val="36"/>
          <w:szCs w:val="36"/>
          <w:u w:val="thick" w:color="000000"/>
        </w:rPr>
        <w:t>ils:</w:t>
      </w:r>
    </w:p>
    <w:p w:rsidR="006C3BEF" w:rsidRDefault="006C3BEF">
      <w:pPr>
        <w:spacing w:before="2" w:line="160" w:lineRule="exact"/>
        <w:rPr>
          <w:sz w:val="16"/>
          <w:szCs w:val="16"/>
        </w:rPr>
      </w:pPr>
    </w:p>
    <w:p w:rsidR="006C3BEF" w:rsidRDefault="00CE5267">
      <w:pPr>
        <w:ind w:left="10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Fat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er’s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 xml:space="preserve">e </w:t>
      </w:r>
      <w:r>
        <w:rPr>
          <w:rFonts w:ascii="Calibri" w:eastAsia="Calibri" w:hAnsi="Calibri" w:cs="Calibri"/>
          <w:spacing w:val="5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</w:t>
      </w:r>
      <w:r>
        <w:rPr>
          <w:rFonts w:ascii="Calibri" w:eastAsia="Calibri" w:hAnsi="Calibri" w:cs="Calibri"/>
          <w:spacing w:val="33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Mr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ari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h</w:t>
      </w:r>
      <w:proofErr w:type="spellEnd"/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Ku</w:t>
      </w:r>
      <w:r>
        <w:rPr>
          <w:rFonts w:ascii="Calibri" w:eastAsia="Calibri" w:hAnsi="Calibri" w:cs="Calibri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 xml:space="preserve">ar </w:t>
      </w:r>
      <w:proofErr w:type="spellStart"/>
      <w:r>
        <w:rPr>
          <w:rFonts w:ascii="Calibri" w:eastAsia="Calibri" w:hAnsi="Calibri" w:cs="Calibri"/>
          <w:sz w:val="28"/>
          <w:szCs w:val="28"/>
        </w:rPr>
        <w:t>Se</w:t>
      </w:r>
      <w:r>
        <w:rPr>
          <w:rFonts w:ascii="Calibri" w:eastAsia="Calibri" w:hAnsi="Calibri" w:cs="Calibri"/>
          <w:spacing w:val="-3"/>
          <w:sz w:val="28"/>
          <w:szCs w:val="28"/>
        </w:rPr>
        <w:t>j</w:t>
      </w:r>
      <w:r>
        <w:rPr>
          <w:rFonts w:ascii="Calibri" w:eastAsia="Calibri" w:hAnsi="Calibri" w:cs="Calibri"/>
          <w:sz w:val="28"/>
          <w:szCs w:val="28"/>
        </w:rPr>
        <w:t>wani</w:t>
      </w:r>
      <w:proofErr w:type="spellEnd"/>
    </w:p>
    <w:p w:rsidR="006C3BEF" w:rsidRDefault="006C3BEF">
      <w:pPr>
        <w:spacing w:before="10" w:line="140" w:lineRule="exact"/>
        <w:rPr>
          <w:sz w:val="15"/>
          <w:szCs w:val="15"/>
        </w:rPr>
      </w:pPr>
    </w:p>
    <w:p w:rsidR="006C3BEF" w:rsidRDefault="00CE5267">
      <w:pPr>
        <w:ind w:left="10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Moth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 xml:space="preserve">r’s </w:t>
      </w:r>
      <w:proofErr w:type="gramStart"/>
      <w:r>
        <w:rPr>
          <w:rFonts w:ascii="Calibri" w:eastAsia="Calibri" w:hAnsi="Calibri" w:cs="Calibri"/>
          <w:sz w:val="28"/>
          <w:szCs w:val="28"/>
        </w:rPr>
        <w:t>Na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6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>
        <w:rPr>
          <w:rFonts w:ascii="Calibri" w:eastAsia="Calibri" w:hAnsi="Calibri" w:cs="Calibri"/>
          <w:sz w:val="28"/>
          <w:szCs w:val="28"/>
        </w:rPr>
        <w:t>Mr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pacing w:val="-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Me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ra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Se</w:t>
      </w:r>
      <w:r>
        <w:rPr>
          <w:rFonts w:ascii="Calibri" w:eastAsia="Calibri" w:hAnsi="Calibri" w:cs="Calibri"/>
          <w:spacing w:val="-3"/>
          <w:sz w:val="28"/>
          <w:szCs w:val="28"/>
        </w:rPr>
        <w:t>j</w:t>
      </w:r>
      <w:r>
        <w:rPr>
          <w:rFonts w:ascii="Calibri" w:eastAsia="Calibri" w:hAnsi="Calibri" w:cs="Calibri"/>
          <w:sz w:val="28"/>
          <w:szCs w:val="28"/>
        </w:rPr>
        <w:t>wani</w:t>
      </w:r>
      <w:proofErr w:type="spellEnd"/>
    </w:p>
    <w:p w:rsidR="006C3BEF" w:rsidRDefault="006C3BEF">
      <w:pPr>
        <w:spacing w:before="5" w:line="140" w:lineRule="exact"/>
        <w:rPr>
          <w:sz w:val="15"/>
          <w:szCs w:val="15"/>
        </w:rPr>
      </w:pPr>
    </w:p>
    <w:p w:rsidR="006C3BEF" w:rsidRDefault="00CE5267">
      <w:pPr>
        <w:ind w:left="10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Date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of </w:t>
      </w: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 xml:space="preserve">irth     </w:t>
      </w:r>
      <w:r>
        <w:rPr>
          <w:rFonts w:ascii="Calibri" w:eastAsia="Calibri" w:hAnsi="Calibri" w:cs="Calibri"/>
          <w:spacing w:val="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:    </w:t>
      </w:r>
      <w:r>
        <w:rPr>
          <w:rFonts w:ascii="Calibri" w:eastAsia="Calibri" w:hAnsi="Calibri" w:cs="Calibri"/>
          <w:spacing w:val="3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30</w:t>
      </w:r>
      <w:proofErr w:type="spellStart"/>
      <w:r>
        <w:rPr>
          <w:rFonts w:ascii="Calibri" w:eastAsia="Calibri" w:hAnsi="Calibri" w:cs="Calibri"/>
          <w:position w:val="10"/>
          <w:sz w:val="18"/>
          <w:szCs w:val="18"/>
        </w:rPr>
        <w:t>t</w:t>
      </w:r>
      <w:r>
        <w:rPr>
          <w:rFonts w:ascii="Calibri" w:eastAsia="Calibri" w:hAnsi="Calibri" w:cs="Calibri"/>
          <w:spacing w:val="-1"/>
          <w:position w:val="10"/>
          <w:sz w:val="18"/>
          <w:szCs w:val="18"/>
        </w:rPr>
        <w:t>h</w:t>
      </w:r>
      <w:proofErr w:type="spellEnd"/>
      <w:r>
        <w:rPr>
          <w:rFonts w:ascii="Calibri" w:eastAsia="Calibri" w:hAnsi="Calibri" w:cs="Calibri"/>
          <w:sz w:val="28"/>
          <w:szCs w:val="28"/>
        </w:rPr>
        <w:t>J</w:t>
      </w:r>
      <w:r>
        <w:rPr>
          <w:rFonts w:ascii="Calibri" w:eastAsia="Calibri" w:hAnsi="Calibri" w:cs="Calibri"/>
          <w:spacing w:val="-1"/>
          <w:sz w:val="28"/>
          <w:szCs w:val="28"/>
        </w:rPr>
        <w:t>anu</w:t>
      </w:r>
      <w:r>
        <w:rPr>
          <w:rFonts w:ascii="Calibri" w:eastAsia="Calibri" w:hAnsi="Calibri" w:cs="Calibri"/>
          <w:sz w:val="28"/>
          <w:szCs w:val="28"/>
        </w:rPr>
        <w:t>ary,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1</w:t>
      </w:r>
      <w:r>
        <w:rPr>
          <w:rFonts w:ascii="Calibri" w:eastAsia="Calibri" w:hAnsi="Calibri" w:cs="Calibri"/>
          <w:sz w:val="28"/>
          <w:szCs w:val="28"/>
        </w:rPr>
        <w:t>9</w:t>
      </w:r>
      <w:r>
        <w:rPr>
          <w:rFonts w:ascii="Calibri" w:eastAsia="Calibri" w:hAnsi="Calibri" w:cs="Calibri"/>
          <w:spacing w:val="-1"/>
          <w:sz w:val="28"/>
          <w:szCs w:val="28"/>
        </w:rPr>
        <w:t>9</w:t>
      </w:r>
      <w:r>
        <w:rPr>
          <w:rFonts w:ascii="Calibri" w:eastAsia="Calibri" w:hAnsi="Calibri" w:cs="Calibri"/>
          <w:sz w:val="28"/>
          <w:szCs w:val="28"/>
        </w:rPr>
        <w:t>3</w:t>
      </w:r>
    </w:p>
    <w:p w:rsidR="006C3BEF" w:rsidRDefault="006C3BEF">
      <w:pPr>
        <w:spacing w:before="10" w:line="140" w:lineRule="exact"/>
        <w:rPr>
          <w:sz w:val="15"/>
          <w:szCs w:val="15"/>
        </w:rPr>
      </w:pPr>
    </w:p>
    <w:p w:rsidR="006C3BEF" w:rsidRDefault="00CE5267">
      <w:pPr>
        <w:ind w:left="10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sz w:val="28"/>
          <w:szCs w:val="28"/>
        </w:rPr>
        <w:t>Ad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ress</w:t>
      </w:r>
      <w:r>
        <w:rPr>
          <w:rFonts w:ascii="Calibri" w:eastAsia="Calibri" w:hAnsi="Calibri" w:cs="Calibri"/>
          <w:spacing w:val="6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:</w:t>
      </w:r>
      <w:proofErr w:type="gramEnd"/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1</w:t>
      </w:r>
      <w:r>
        <w:rPr>
          <w:rFonts w:ascii="Calibri" w:eastAsia="Calibri" w:hAnsi="Calibri" w:cs="Calibri"/>
          <w:spacing w:val="-1"/>
          <w:sz w:val="28"/>
          <w:szCs w:val="28"/>
        </w:rPr>
        <w:t>3</w:t>
      </w:r>
      <w:r>
        <w:rPr>
          <w:rFonts w:ascii="Calibri" w:eastAsia="Calibri" w:hAnsi="Calibri" w:cs="Calibri"/>
          <w:sz w:val="28"/>
          <w:szCs w:val="28"/>
        </w:rPr>
        <w:t>3,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Shres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t</w:t>
      </w:r>
      <w:proofErr w:type="spellEnd"/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Vi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ar</w:t>
      </w:r>
      <w:proofErr w:type="spellEnd"/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Gram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Gi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>dh</w:t>
      </w:r>
      <w:r>
        <w:rPr>
          <w:rFonts w:ascii="Calibri" w:eastAsia="Calibri" w:hAnsi="Calibri" w:cs="Calibri"/>
          <w:sz w:val="28"/>
          <w:szCs w:val="28"/>
        </w:rPr>
        <w:t>arp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ra</w:t>
      </w:r>
      <w:proofErr w:type="spellEnd"/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8"/>
          <w:szCs w:val="28"/>
        </w:rPr>
        <w:t>K</w:t>
      </w:r>
      <w:r>
        <w:rPr>
          <w:rFonts w:ascii="Calibri" w:eastAsia="Calibri" w:hAnsi="Calibri" w:cs="Calibri"/>
          <w:sz w:val="28"/>
          <w:szCs w:val="28"/>
        </w:rPr>
        <w:t>es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ai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pacing w:val="2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tan</w:t>
      </w:r>
      <w:proofErr w:type="spellEnd"/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ad</w:t>
      </w:r>
    </w:p>
    <w:p w:rsidR="006C3BEF" w:rsidRDefault="006C3BEF">
      <w:pPr>
        <w:spacing w:before="2" w:line="160" w:lineRule="exact"/>
        <w:rPr>
          <w:sz w:val="16"/>
          <w:szCs w:val="16"/>
        </w:rPr>
      </w:pPr>
    </w:p>
    <w:p w:rsidR="006C3BEF" w:rsidRDefault="00CE5267">
      <w:pPr>
        <w:ind w:left="2376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K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ta</w:t>
      </w:r>
      <w:r>
        <w:rPr>
          <w:rFonts w:ascii="Calibri" w:eastAsia="Calibri" w:hAnsi="Calibri" w:cs="Calibri"/>
          <w:spacing w:val="-2"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aj</w:t>
      </w:r>
      <w:r>
        <w:rPr>
          <w:rFonts w:ascii="Calibri" w:eastAsia="Calibri" w:hAnsi="Calibri" w:cs="Calibri"/>
          <w:spacing w:val="-3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st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)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-3</w:t>
      </w:r>
      <w:r>
        <w:rPr>
          <w:rFonts w:ascii="Calibri" w:eastAsia="Calibri" w:hAnsi="Calibri" w:cs="Calibri"/>
          <w:spacing w:val="-1"/>
          <w:sz w:val="28"/>
          <w:szCs w:val="28"/>
        </w:rPr>
        <w:t>2</w:t>
      </w:r>
      <w:r>
        <w:rPr>
          <w:rFonts w:ascii="Calibri" w:eastAsia="Calibri" w:hAnsi="Calibri" w:cs="Calibri"/>
          <w:spacing w:val="1"/>
          <w:sz w:val="28"/>
          <w:szCs w:val="28"/>
        </w:rPr>
        <w:t>4</w:t>
      </w:r>
      <w:r>
        <w:rPr>
          <w:rFonts w:ascii="Calibri" w:eastAsia="Calibri" w:hAnsi="Calibri" w:cs="Calibri"/>
          <w:sz w:val="28"/>
          <w:szCs w:val="28"/>
        </w:rPr>
        <w:t>0</w:t>
      </w:r>
      <w:r>
        <w:rPr>
          <w:rFonts w:ascii="Calibri" w:eastAsia="Calibri" w:hAnsi="Calibri" w:cs="Calibri"/>
          <w:spacing w:val="-1"/>
          <w:sz w:val="28"/>
          <w:szCs w:val="28"/>
        </w:rPr>
        <w:t>0</w:t>
      </w:r>
      <w:r>
        <w:rPr>
          <w:rFonts w:ascii="Calibri" w:eastAsia="Calibri" w:hAnsi="Calibri" w:cs="Calibri"/>
          <w:sz w:val="28"/>
          <w:szCs w:val="28"/>
        </w:rPr>
        <w:t>8</w:t>
      </w:r>
    </w:p>
    <w:p w:rsidR="006C3BEF" w:rsidRDefault="006C3BEF">
      <w:pPr>
        <w:spacing w:line="160" w:lineRule="exact"/>
        <w:rPr>
          <w:sz w:val="16"/>
          <w:szCs w:val="16"/>
        </w:rPr>
      </w:pPr>
    </w:p>
    <w:p w:rsidR="006C3BEF" w:rsidRDefault="00CE5267">
      <w:pPr>
        <w:ind w:left="10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La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ag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 xml:space="preserve">s         </w:t>
      </w:r>
      <w:r>
        <w:rPr>
          <w:rFonts w:ascii="Calibri" w:eastAsia="Calibri" w:hAnsi="Calibri" w:cs="Calibri"/>
          <w:spacing w:val="19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:    </w:t>
      </w:r>
      <w:r>
        <w:rPr>
          <w:rFonts w:ascii="Calibri" w:eastAsia="Calibri" w:hAnsi="Calibri" w:cs="Calibri"/>
          <w:spacing w:val="3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glish,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Hin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i</w:t>
      </w:r>
    </w:p>
    <w:sectPr w:rsidR="006C3BEF" w:rsidSect="006C3BEF">
      <w:pgSz w:w="11920" w:h="16840"/>
      <w:pgMar w:top="1440" w:right="1100" w:bottom="28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7649D"/>
    <w:multiLevelType w:val="multilevel"/>
    <w:tmpl w:val="D4182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47D90B20"/>
    <w:multiLevelType w:val="hybridMultilevel"/>
    <w:tmpl w:val="0448BE6C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>
    <w:nsid w:val="65D025A8"/>
    <w:multiLevelType w:val="hybridMultilevel"/>
    <w:tmpl w:val="A07E8F3C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C3BEF"/>
    <w:rsid w:val="001C76D4"/>
    <w:rsid w:val="00523E07"/>
    <w:rsid w:val="006C3BEF"/>
    <w:rsid w:val="00772BDD"/>
    <w:rsid w:val="00CE5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1C76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jwani.lakhan30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 hp</cp:lastModifiedBy>
  <cp:revision>3</cp:revision>
  <dcterms:created xsi:type="dcterms:W3CDTF">2017-02-20T13:41:00Z</dcterms:created>
  <dcterms:modified xsi:type="dcterms:W3CDTF">2017-02-20T17:00:00Z</dcterms:modified>
</cp:coreProperties>
</file>